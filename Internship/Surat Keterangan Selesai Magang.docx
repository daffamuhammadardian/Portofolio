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589.6pt;height:113.9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4617" w:right="4618"/>
      </w:pPr>
      <w:r>
        <w:rPr>
          <w:rFonts w:cs="Times New Roman" w:hAnsi="Times New Roman" w:eastAsia="Times New Roman" w:ascii="Times New Roman"/>
          <w:b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AT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99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99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NGAN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4595" w:right="465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4"/>
          <w:szCs w:val="24"/>
        </w:rPr>
        <w:t>059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99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/202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91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6" w:lineRule="exact" w:line="260"/>
        <w:ind w:left="1443"/>
      </w:pPr>
      <w:r>
        <w:rPr>
          <w:rFonts w:cs="Times New Roman" w:hAnsi="Times New Roman" w:eastAsia="Times New Roman" w:ascii="Times New Roman"/>
          <w:spacing w:val="-3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2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Daffa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Muhammad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2292"/>
      </w:pP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1711021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0324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exact" w:line="260"/>
        <w:ind w:left="2292"/>
      </w:pP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Relations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4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144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40"/>
      </w:pP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tuk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1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29"/>
        <w:ind w:right="1415"/>
      </w:pPr>
      <w:r>
        <w:pict>
          <v:group style="position:absolute;margin-left:71.524pt;margin-top:-350.275pt;width:452.636pt;height:382.43pt;mso-position-horizontal-relative:page;mso-position-vertical-relative:paragraph;z-index:-92" coordorigin="1430,-7006" coordsize="9053,7649">
            <v:shape type="#_x0000_t75" style="position:absolute;left:2769;top:-7006;width:6119;height:7593">
              <v:imagedata o:title="" r:id="rId5"/>
            </v:shape>
            <v:shape style="position:absolute;left:1440;top:-1955;width:8759;height:284" coordorigin="1440,-1955" coordsize="8759,284" path="m1440,-1672l10199,-1672,10199,-1955,1440,-1955,1440,-1672xe" filled="t" fillcolor="#FFFFFF" stroked="f">
              <v:path arrowok="t"/>
              <v:fill/>
            </v:shape>
            <v:shape style="position:absolute;left:4514;top:33;width:5959;height:283" coordorigin="4514,33" coordsize="5959,283" path="m4514,316l10473,316,10473,33,4514,33,4514,316xe" filled="t" fillcolor="#FFFFFF" stroked="f">
              <v:path arrowok="t"/>
              <v:fill/>
            </v:shape>
            <v:shape style="position:absolute;left:6540;top:350;width:3933;height:283" coordorigin="6540,350" coordsize="3933,283" path="m6540,633l10473,633,10473,350,6540,350,6540,633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Selata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Januari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46"/>
        <w:ind w:right="1445"/>
      </w:pPr>
      <w:r>
        <w:rPr>
          <w:rFonts w:cs="Times New Roman" w:hAnsi="Times New Roman" w:eastAsia="Times New Roman" w:ascii="Times New Roman"/>
          <w:color w:val="212121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5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-5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-2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5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625"/>
      </w:pPr>
      <w:r>
        <w:pict>
          <v:shape type="#_x0000_t75" style="width:144.899pt;height:45.8341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442"/>
      </w:pPr>
      <w:r>
        <w:rPr>
          <w:rFonts w:cs="Times New Roman" w:hAnsi="Times New Roman" w:eastAsia="Times New Roman" w:ascii="Times New Roman"/>
          <w:b/>
          <w:color w:val="212121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99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color w:val="212121"/>
          <w:spacing w:val="-3"/>
          <w:w w:val="9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color w:val="212121"/>
          <w:spacing w:val="5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color w:val="212121"/>
          <w:spacing w:val="-4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36"/>
        <w:ind w:right="1441"/>
      </w:pPr>
      <w:r>
        <w:rPr>
          <w:rFonts w:cs="Times New Roman" w:hAnsi="Times New Roman" w:eastAsia="Times New Roman" w:ascii="Times New Roman"/>
          <w:color w:val="212121"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9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595.44pt;height:28.3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20" w:h="16840"/>
      <w:pgMar w:top="4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
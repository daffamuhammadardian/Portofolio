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5ED" w:rsidRPr="0023099C" w:rsidRDefault="00B045ED">
      <w:pPr>
        <w:spacing w:before="8" w:line="100" w:lineRule="exact"/>
        <w:rPr>
          <w:rFonts w:ascii="Arial" w:hAnsi="Arial" w:cs="Arial"/>
          <w:sz w:val="24"/>
          <w:szCs w:val="24"/>
        </w:rPr>
      </w:pPr>
    </w:p>
    <w:p w:rsidR="00B045ED" w:rsidRPr="0023099C" w:rsidRDefault="0023099C">
      <w:pPr>
        <w:rPr>
          <w:rFonts w:ascii="Arial" w:hAnsi="Arial" w:cs="Arial"/>
          <w:sz w:val="24"/>
          <w:szCs w:val="24"/>
        </w:rPr>
      </w:pPr>
      <w:r w:rsidRPr="0023099C"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3" type="#_x0000_t75" style="width:589.5pt;height:114pt">
            <v:imagedata r:id="rId5" o:title=""/>
          </v:shape>
        </w:pict>
      </w:r>
    </w:p>
    <w:p w:rsidR="00B045ED" w:rsidRPr="0023099C" w:rsidRDefault="00B045ED">
      <w:pPr>
        <w:spacing w:before="3" w:line="100" w:lineRule="exact"/>
        <w:rPr>
          <w:rFonts w:ascii="Arial" w:hAnsi="Arial" w:cs="Arial"/>
          <w:sz w:val="24"/>
          <w:szCs w:val="24"/>
        </w:rPr>
      </w:pPr>
    </w:p>
    <w:p w:rsidR="00B045ED" w:rsidRPr="0023099C" w:rsidRDefault="00B045ED">
      <w:pPr>
        <w:spacing w:line="200" w:lineRule="exact"/>
        <w:rPr>
          <w:rFonts w:ascii="Arial" w:hAnsi="Arial" w:cs="Arial"/>
          <w:sz w:val="24"/>
          <w:szCs w:val="24"/>
        </w:rPr>
      </w:pPr>
    </w:p>
    <w:p w:rsidR="00B045ED" w:rsidRPr="0023099C" w:rsidRDefault="008E5F91" w:rsidP="0023099C">
      <w:pPr>
        <w:jc w:val="center"/>
        <w:rPr>
          <w:rFonts w:ascii="Arial" w:hAnsi="Arial" w:cs="Arial"/>
          <w:b/>
          <w:sz w:val="24"/>
          <w:szCs w:val="24"/>
        </w:rPr>
      </w:pPr>
      <w:r w:rsidRPr="0023099C">
        <w:rPr>
          <w:rFonts w:ascii="Arial" w:hAnsi="Arial" w:cs="Arial"/>
          <w:b/>
          <w:sz w:val="24"/>
          <w:szCs w:val="24"/>
        </w:rPr>
        <w:t>S</w:t>
      </w:r>
      <w:r w:rsidRPr="0023099C">
        <w:rPr>
          <w:rFonts w:ascii="Arial" w:hAnsi="Arial" w:cs="Arial"/>
          <w:b/>
          <w:sz w:val="24"/>
          <w:szCs w:val="24"/>
        </w:rPr>
        <w:t>U</w:t>
      </w:r>
      <w:r w:rsidRPr="0023099C">
        <w:rPr>
          <w:rFonts w:ascii="Arial" w:hAnsi="Arial" w:cs="Arial"/>
          <w:b/>
          <w:sz w:val="24"/>
          <w:szCs w:val="24"/>
        </w:rPr>
        <w:t>R</w:t>
      </w:r>
      <w:r w:rsidRPr="0023099C">
        <w:rPr>
          <w:rFonts w:ascii="Arial" w:hAnsi="Arial" w:cs="Arial"/>
          <w:b/>
          <w:sz w:val="24"/>
          <w:szCs w:val="24"/>
        </w:rPr>
        <w:t>AT</w:t>
      </w:r>
      <w:r w:rsidRPr="0023099C">
        <w:rPr>
          <w:rFonts w:ascii="Arial" w:hAnsi="Arial" w:cs="Arial"/>
          <w:b/>
          <w:sz w:val="24"/>
          <w:szCs w:val="24"/>
        </w:rPr>
        <w:t xml:space="preserve"> </w:t>
      </w:r>
      <w:r w:rsidRPr="0023099C">
        <w:rPr>
          <w:rFonts w:ascii="Arial" w:hAnsi="Arial" w:cs="Arial"/>
          <w:b/>
          <w:sz w:val="24"/>
          <w:szCs w:val="24"/>
        </w:rPr>
        <w:t>K</w:t>
      </w:r>
      <w:r w:rsidRPr="0023099C">
        <w:rPr>
          <w:rFonts w:ascii="Arial" w:hAnsi="Arial" w:cs="Arial"/>
          <w:b/>
          <w:sz w:val="24"/>
          <w:szCs w:val="24"/>
        </w:rPr>
        <w:t>ETE</w:t>
      </w:r>
      <w:r w:rsidRPr="0023099C">
        <w:rPr>
          <w:rFonts w:ascii="Arial" w:hAnsi="Arial" w:cs="Arial"/>
          <w:b/>
          <w:sz w:val="24"/>
          <w:szCs w:val="24"/>
        </w:rPr>
        <w:t>R</w:t>
      </w:r>
      <w:r w:rsidRPr="0023099C">
        <w:rPr>
          <w:rFonts w:ascii="Arial" w:hAnsi="Arial" w:cs="Arial"/>
          <w:b/>
          <w:sz w:val="24"/>
          <w:szCs w:val="24"/>
        </w:rPr>
        <w:t>A</w:t>
      </w:r>
      <w:r w:rsidRPr="0023099C">
        <w:rPr>
          <w:rFonts w:ascii="Arial" w:hAnsi="Arial" w:cs="Arial"/>
          <w:b/>
          <w:sz w:val="24"/>
          <w:szCs w:val="24"/>
        </w:rPr>
        <w:t>NGAN</w:t>
      </w:r>
      <w:r w:rsidR="0023099C" w:rsidRPr="0023099C">
        <w:rPr>
          <w:rFonts w:ascii="Arial" w:hAnsi="Arial" w:cs="Arial"/>
          <w:b/>
          <w:sz w:val="24"/>
          <w:szCs w:val="24"/>
        </w:rPr>
        <w:t xml:space="preserve"> PENERIMAAN MAGANG</w:t>
      </w:r>
    </w:p>
    <w:p w:rsidR="00B045ED" w:rsidRPr="0023099C" w:rsidRDefault="008E5F91">
      <w:pPr>
        <w:spacing w:line="260" w:lineRule="exact"/>
        <w:ind w:left="4595" w:right="4652"/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3099C">
        <w:rPr>
          <w:rFonts w:ascii="Arial" w:hAnsi="Arial" w:cs="Arial"/>
          <w:position w:val="-1"/>
          <w:sz w:val="24"/>
          <w:szCs w:val="24"/>
        </w:rPr>
        <w:t>N</w:t>
      </w:r>
      <w:r w:rsidRPr="0023099C">
        <w:rPr>
          <w:rFonts w:ascii="Arial" w:hAnsi="Arial" w:cs="Arial"/>
          <w:spacing w:val="4"/>
          <w:position w:val="-1"/>
          <w:sz w:val="24"/>
          <w:szCs w:val="24"/>
        </w:rPr>
        <w:t>o</w:t>
      </w:r>
      <w:r w:rsidRPr="0023099C">
        <w:rPr>
          <w:rFonts w:ascii="Arial" w:hAnsi="Arial" w:cs="Arial"/>
          <w:spacing w:val="-9"/>
          <w:position w:val="-1"/>
          <w:sz w:val="24"/>
          <w:szCs w:val="24"/>
        </w:rPr>
        <w:t>m</w:t>
      </w:r>
      <w:r w:rsidRPr="0023099C">
        <w:rPr>
          <w:rFonts w:ascii="Arial" w:hAnsi="Arial" w:cs="Arial"/>
          <w:spacing w:val="5"/>
          <w:position w:val="-1"/>
          <w:sz w:val="24"/>
          <w:szCs w:val="24"/>
        </w:rPr>
        <w:t>o</w:t>
      </w:r>
      <w:r w:rsidRPr="0023099C">
        <w:rPr>
          <w:rFonts w:ascii="Arial" w:hAnsi="Arial" w:cs="Arial"/>
          <w:position w:val="-1"/>
          <w:sz w:val="24"/>
          <w:szCs w:val="24"/>
        </w:rPr>
        <w:t>r</w:t>
      </w:r>
      <w:proofErr w:type="spellEnd"/>
      <w:r w:rsidRPr="0023099C">
        <w:rPr>
          <w:rFonts w:ascii="Arial" w:hAnsi="Arial" w:cs="Arial"/>
          <w:spacing w:val="-1"/>
          <w:position w:val="-1"/>
          <w:sz w:val="24"/>
          <w:szCs w:val="24"/>
        </w:rPr>
        <w:t xml:space="preserve"> </w:t>
      </w:r>
      <w:r w:rsidRPr="0023099C">
        <w:rPr>
          <w:rFonts w:ascii="Arial" w:hAnsi="Arial" w:cs="Arial"/>
          <w:position w:val="-1"/>
          <w:sz w:val="24"/>
          <w:szCs w:val="24"/>
        </w:rPr>
        <w:t>:</w:t>
      </w:r>
      <w:proofErr w:type="gramEnd"/>
      <w:r w:rsidRPr="0023099C">
        <w:rPr>
          <w:rFonts w:ascii="Arial" w:hAnsi="Arial" w:cs="Arial"/>
          <w:position w:val="-1"/>
          <w:sz w:val="24"/>
          <w:szCs w:val="24"/>
        </w:rPr>
        <w:t xml:space="preserve"> </w:t>
      </w:r>
      <w:r w:rsidRPr="0023099C">
        <w:rPr>
          <w:rFonts w:ascii="Arial" w:hAnsi="Arial" w:cs="Arial"/>
          <w:w w:val="99"/>
          <w:position w:val="-1"/>
          <w:sz w:val="24"/>
          <w:szCs w:val="24"/>
        </w:rPr>
        <w:t>0</w:t>
      </w:r>
      <w:r w:rsidRPr="0023099C">
        <w:rPr>
          <w:rFonts w:ascii="Arial" w:hAnsi="Arial" w:cs="Arial"/>
          <w:w w:val="99"/>
          <w:position w:val="-1"/>
          <w:sz w:val="24"/>
          <w:szCs w:val="24"/>
        </w:rPr>
        <w:t>59</w:t>
      </w:r>
      <w:r w:rsidRPr="0023099C">
        <w:rPr>
          <w:rFonts w:ascii="Arial" w:hAnsi="Arial" w:cs="Arial"/>
          <w:position w:val="-1"/>
          <w:sz w:val="24"/>
          <w:szCs w:val="24"/>
        </w:rPr>
        <w:t>/</w:t>
      </w:r>
      <w:r w:rsidRPr="0023099C">
        <w:rPr>
          <w:rFonts w:ascii="Arial" w:hAnsi="Arial" w:cs="Arial"/>
          <w:spacing w:val="-1"/>
          <w:position w:val="-1"/>
          <w:sz w:val="24"/>
          <w:szCs w:val="24"/>
        </w:rPr>
        <w:t>B</w:t>
      </w:r>
      <w:r w:rsidRPr="0023099C">
        <w:rPr>
          <w:rFonts w:ascii="Arial" w:hAnsi="Arial" w:cs="Arial"/>
          <w:spacing w:val="-5"/>
          <w:w w:val="99"/>
          <w:position w:val="-1"/>
          <w:sz w:val="24"/>
          <w:szCs w:val="24"/>
        </w:rPr>
        <w:t>A</w:t>
      </w:r>
      <w:r w:rsidRPr="0023099C">
        <w:rPr>
          <w:rFonts w:ascii="Arial" w:hAnsi="Arial" w:cs="Arial"/>
          <w:spacing w:val="1"/>
          <w:w w:val="99"/>
          <w:position w:val="-1"/>
          <w:sz w:val="24"/>
          <w:szCs w:val="24"/>
        </w:rPr>
        <w:t>SS</w:t>
      </w:r>
      <w:r w:rsidRPr="0023099C">
        <w:rPr>
          <w:rFonts w:ascii="Arial" w:hAnsi="Arial" w:cs="Arial"/>
          <w:position w:val="-1"/>
          <w:sz w:val="24"/>
          <w:szCs w:val="24"/>
        </w:rPr>
        <w:t>/</w:t>
      </w:r>
      <w:r w:rsidRPr="0023099C">
        <w:rPr>
          <w:rFonts w:ascii="Arial" w:hAnsi="Arial" w:cs="Arial"/>
          <w:spacing w:val="1"/>
          <w:position w:val="-1"/>
          <w:sz w:val="24"/>
          <w:szCs w:val="24"/>
        </w:rPr>
        <w:t>I</w:t>
      </w:r>
      <w:r w:rsidRPr="0023099C">
        <w:rPr>
          <w:rFonts w:ascii="Arial" w:hAnsi="Arial" w:cs="Arial"/>
          <w:position w:val="-1"/>
          <w:sz w:val="24"/>
          <w:szCs w:val="24"/>
        </w:rPr>
        <w:t>/202</w:t>
      </w:r>
      <w:r w:rsidRPr="0023099C">
        <w:rPr>
          <w:rFonts w:ascii="Arial" w:hAnsi="Arial" w:cs="Arial"/>
          <w:w w:val="99"/>
          <w:position w:val="-1"/>
          <w:sz w:val="24"/>
          <w:szCs w:val="24"/>
        </w:rPr>
        <w:t>1</w:t>
      </w:r>
    </w:p>
    <w:p w:rsidR="00B045ED" w:rsidRPr="0023099C" w:rsidRDefault="00B045ED">
      <w:pPr>
        <w:spacing w:before="6" w:line="120" w:lineRule="exact"/>
        <w:rPr>
          <w:rFonts w:ascii="Arial" w:hAnsi="Arial" w:cs="Arial"/>
          <w:sz w:val="24"/>
          <w:szCs w:val="24"/>
        </w:rPr>
      </w:pPr>
    </w:p>
    <w:p w:rsidR="00B045ED" w:rsidRPr="0023099C" w:rsidRDefault="00B045ED">
      <w:pPr>
        <w:spacing w:line="200" w:lineRule="exact"/>
        <w:rPr>
          <w:rFonts w:ascii="Arial" w:hAnsi="Arial" w:cs="Arial"/>
          <w:sz w:val="24"/>
          <w:szCs w:val="24"/>
        </w:rPr>
      </w:pPr>
    </w:p>
    <w:p w:rsidR="00B045ED" w:rsidRPr="0023099C" w:rsidRDefault="00B045ED">
      <w:pPr>
        <w:spacing w:line="200" w:lineRule="exact"/>
        <w:rPr>
          <w:rFonts w:ascii="Arial" w:hAnsi="Arial" w:cs="Arial"/>
          <w:sz w:val="24"/>
          <w:szCs w:val="24"/>
        </w:rPr>
      </w:pPr>
    </w:p>
    <w:p w:rsidR="00B045ED" w:rsidRPr="0023099C" w:rsidRDefault="008E5F91" w:rsidP="0023099C">
      <w:pPr>
        <w:spacing w:before="29"/>
        <w:ind w:left="1440"/>
        <w:jc w:val="both"/>
        <w:rPr>
          <w:rFonts w:ascii="Arial" w:hAnsi="Arial" w:cs="Arial"/>
          <w:sz w:val="24"/>
          <w:szCs w:val="24"/>
        </w:rPr>
      </w:pPr>
      <w:r w:rsidRPr="0023099C">
        <w:rPr>
          <w:rFonts w:ascii="Arial" w:hAnsi="Arial" w:cs="Arial"/>
          <w:sz w:val="24"/>
          <w:szCs w:val="24"/>
        </w:rPr>
        <w:t>Y</w:t>
      </w:r>
      <w:r w:rsidRPr="0023099C">
        <w:rPr>
          <w:rFonts w:ascii="Arial" w:hAnsi="Arial" w:cs="Arial"/>
          <w:spacing w:val="-1"/>
          <w:sz w:val="24"/>
          <w:szCs w:val="24"/>
        </w:rPr>
        <w:t>a</w:t>
      </w:r>
      <w:r w:rsidRPr="0023099C">
        <w:rPr>
          <w:rFonts w:ascii="Arial" w:hAnsi="Arial" w:cs="Arial"/>
          <w:spacing w:val="-5"/>
          <w:sz w:val="24"/>
          <w:szCs w:val="24"/>
        </w:rPr>
        <w:t>n</w:t>
      </w:r>
      <w:r w:rsidRPr="0023099C">
        <w:rPr>
          <w:rFonts w:ascii="Arial" w:hAnsi="Arial" w:cs="Arial"/>
          <w:sz w:val="24"/>
          <w:szCs w:val="24"/>
        </w:rPr>
        <w:t>g</w:t>
      </w:r>
      <w:r w:rsidRPr="0023099C">
        <w:rPr>
          <w:rFonts w:ascii="Arial" w:hAnsi="Arial" w:cs="Arial"/>
          <w:spacing w:val="5"/>
          <w:sz w:val="24"/>
          <w:szCs w:val="24"/>
        </w:rPr>
        <w:t xml:space="preserve"> </w:t>
      </w:r>
      <w:proofErr w:type="spellStart"/>
      <w:r w:rsidRPr="0023099C">
        <w:rPr>
          <w:rFonts w:ascii="Arial" w:hAnsi="Arial" w:cs="Arial"/>
          <w:spacing w:val="-5"/>
          <w:sz w:val="24"/>
          <w:szCs w:val="24"/>
        </w:rPr>
        <w:t>b</w:t>
      </w:r>
      <w:r w:rsidRPr="0023099C">
        <w:rPr>
          <w:rFonts w:ascii="Arial" w:hAnsi="Arial" w:cs="Arial"/>
          <w:spacing w:val="-1"/>
          <w:sz w:val="24"/>
          <w:szCs w:val="24"/>
        </w:rPr>
        <w:t>e</w:t>
      </w:r>
      <w:r w:rsidRPr="0023099C">
        <w:rPr>
          <w:rFonts w:ascii="Arial" w:hAnsi="Arial" w:cs="Arial"/>
          <w:spacing w:val="1"/>
          <w:sz w:val="24"/>
          <w:szCs w:val="24"/>
        </w:rPr>
        <w:t>r</w:t>
      </w:r>
      <w:r w:rsidRPr="0023099C">
        <w:rPr>
          <w:rFonts w:ascii="Arial" w:hAnsi="Arial" w:cs="Arial"/>
          <w:spacing w:val="5"/>
          <w:sz w:val="24"/>
          <w:szCs w:val="24"/>
        </w:rPr>
        <w:t>t</w:t>
      </w:r>
      <w:r w:rsidRPr="0023099C">
        <w:rPr>
          <w:rFonts w:ascii="Arial" w:hAnsi="Arial" w:cs="Arial"/>
          <w:spacing w:val="-1"/>
          <w:sz w:val="24"/>
          <w:szCs w:val="24"/>
        </w:rPr>
        <w:t>a</w:t>
      </w:r>
      <w:r w:rsidRPr="0023099C">
        <w:rPr>
          <w:rFonts w:ascii="Arial" w:hAnsi="Arial" w:cs="Arial"/>
          <w:spacing w:val="-5"/>
          <w:sz w:val="24"/>
          <w:szCs w:val="24"/>
        </w:rPr>
        <w:t>n</w:t>
      </w:r>
      <w:r w:rsidRPr="0023099C">
        <w:rPr>
          <w:rFonts w:ascii="Arial" w:hAnsi="Arial" w:cs="Arial"/>
          <w:sz w:val="24"/>
          <w:szCs w:val="24"/>
        </w:rPr>
        <w:t>da</w:t>
      </w:r>
      <w:proofErr w:type="spellEnd"/>
      <w:r w:rsidRPr="0023099C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23099C">
        <w:rPr>
          <w:rFonts w:ascii="Arial" w:hAnsi="Arial" w:cs="Arial"/>
          <w:spacing w:val="5"/>
          <w:sz w:val="24"/>
          <w:szCs w:val="24"/>
        </w:rPr>
        <w:t>t</w:t>
      </w:r>
      <w:r w:rsidRPr="0023099C">
        <w:rPr>
          <w:rFonts w:ascii="Arial" w:hAnsi="Arial" w:cs="Arial"/>
          <w:spacing w:val="-1"/>
          <w:sz w:val="24"/>
          <w:szCs w:val="24"/>
        </w:rPr>
        <w:t>a</w:t>
      </w:r>
      <w:r w:rsidRPr="0023099C">
        <w:rPr>
          <w:rFonts w:ascii="Arial" w:hAnsi="Arial" w:cs="Arial"/>
          <w:spacing w:val="-5"/>
          <w:sz w:val="24"/>
          <w:szCs w:val="24"/>
        </w:rPr>
        <w:t>n</w:t>
      </w:r>
      <w:r w:rsidRPr="0023099C">
        <w:rPr>
          <w:rFonts w:ascii="Arial" w:hAnsi="Arial" w:cs="Arial"/>
          <w:sz w:val="24"/>
          <w:szCs w:val="24"/>
        </w:rPr>
        <w:t>g</w:t>
      </w:r>
      <w:r w:rsidRPr="0023099C">
        <w:rPr>
          <w:rFonts w:ascii="Arial" w:hAnsi="Arial" w:cs="Arial"/>
          <w:spacing w:val="4"/>
          <w:sz w:val="24"/>
          <w:szCs w:val="24"/>
        </w:rPr>
        <w:t>a</w:t>
      </w:r>
      <w:r w:rsidRPr="0023099C">
        <w:rPr>
          <w:rFonts w:ascii="Arial" w:hAnsi="Arial" w:cs="Arial"/>
          <w:sz w:val="24"/>
          <w:szCs w:val="24"/>
        </w:rPr>
        <w:t>n</w:t>
      </w:r>
      <w:proofErr w:type="spellEnd"/>
      <w:r w:rsidRPr="0023099C">
        <w:rPr>
          <w:rFonts w:ascii="Arial" w:hAnsi="Arial" w:cs="Arial"/>
          <w:spacing w:val="-5"/>
          <w:sz w:val="24"/>
          <w:szCs w:val="24"/>
        </w:rPr>
        <w:t xml:space="preserve"> </w:t>
      </w:r>
      <w:r w:rsidRPr="0023099C">
        <w:rPr>
          <w:rFonts w:ascii="Arial" w:hAnsi="Arial" w:cs="Arial"/>
          <w:spacing w:val="5"/>
          <w:sz w:val="24"/>
          <w:szCs w:val="24"/>
        </w:rPr>
        <w:t>d</w:t>
      </w:r>
      <w:r w:rsidRPr="0023099C">
        <w:rPr>
          <w:rFonts w:ascii="Arial" w:hAnsi="Arial" w:cs="Arial"/>
          <w:sz w:val="24"/>
          <w:szCs w:val="24"/>
        </w:rPr>
        <w:t>i</w:t>
      </w:r>
      <w:r w:rsidRPr="0023099C"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 w:rsidRPr="0023099C">
        <w:rPr>
          <w:rFonts w:ascii="Arial" w:hAnsi="Arial" w:cs="Arial"/>
          <w:spacing w:val="-5"/>
          <w:sz w:val="24"/>
          <w:szCs w:val="24"/>
        </w:rPr>
        <w:t>b</w:t>
      </w:r>
      <w:r w:rsidRPr="0023099C">
        <w:rPr>
          <w:rFonts w:ascii="Arial" w:hAnsi="Arial" w:cs="Arial"/>
          <w:spacing w:val="-1"/>
          <w:sz w:val="24"/>
          <w:szCs w:val="24"/>
        </w:rPr>
        <w:t>a</w:t>
      </w:r>
      <w:r w:rsidRPr="0023099C">
        <w:rPr>
          <w:rFonts w:ascii="Arial" w:hAnsi="Arial" w:cs="Arial"/>
          <w:sz w:val="24"/>
          <w:szCs w:val="24"/>
        </w:rPr>
        <w:t>w</w:t>
      </w:r>
      <w:r w:rsidRPr="0023099C">
        <w:rPr>
          <w:rFonts w:ascii="Arial" w:hAnsi="Arial" w:cs="Arial"/>
          <w:spacing w:val="3"/>
          <w:sz w:val="24"/>
          <w:szCs w:val="24"/>
        </w:rPr>
        <w:t>a</w:t>
      </w:r>
      <w:r w:rsidRPr="0023099C">
        <w:rPr>
          <w:rFonts w:ascii="Arial" w:hAnsi="Arial" w:cs="Arial"/>
          <w:sz w:val="24"/>
          <w:szCs w:val="24"/>
        </w:rPr>
        <w:t>h</w:t>
      </w:r>
      <w:proofErr w:type="spellEnd"/>
      <w:r w:rsidRPr="0023099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3099C">
        <w:rPr>
          <w:rFonts w:ascii="Arial" w:hAnsi="Arial" w:cs="Arial"/>
          <w:spacing w:val="-4"/>
          <w:sz w:val="24"/>
          <w:szCs w:val="24"/>
        </w:rPr>
        <w:t>i</w:t>
      </w:r>
      <w:r w:rsidRPr="0023099C">
        <w:rPr>
          <w:rFonts w:ascii="Arial" w:hAnsi="Arial" w:cs="Arial"/>
          <w:sz w:val="24"/>
          <w:szCs w:val="24"/>
        </w:rPr>
        <w:t>ni</w:t>
      </w:r>
      <w:proofErr w:type="spellEnd"/>
      <w:r w:rsidRPr="0023099C">
        <w:rPr>
          <w:rFonts w:ascii="Arial" w:hAnsi="Arial" w:cs="Arial"/>
          <w:spacing w:val="-2"/>
          <w:sz w:val="24"/>
          <w:szCs w:val="24"/>
        </w:rPr>
        <w:t xml:space="preserve"> </w:t>
      </w:r>
      <w:r w:rsidRPr="0023099C">
        <w:rPr>
          <w:rFonts w:ascii="Arial" w:hAnsi="Arial" w:cs="Arial"/>
          <w:sz w:val="24"/>
          <w:szCs w:val="24"/>
        </w:rPr>
        <w:t>:</w:t>
      </w:r>
      <w:proofErr w:type="gramEnd"/>
    </w:p>
    <w:p w:rsidR="00B045ED" w:rsidRPr="0023099C" w:rsidRDefault="00B045ED" w:rsidP="0023099C">
      <w:pPr>
        <w:spacing w:before="8" w:line="240" w:lineRule="exact"/>
        <w:jc w:val="both"/>
        <w:rPr>
          <w:rFonts w:ascii="Arial" w:hAnsi="Arial" w:cs="Arial"/>
          <w:sz w:val="24"/>
          <w:szCs w:val="24"/>
        </w:rPr>
      </w:pPr>
    </w:p>
    <w:p w:rsidR="00B045ED" w:rsidRPr="0023099C" w:rsidRDefault="008E5F91" w:rsidP="0023099C">
      <w:pPr>
        <w:ind w:left="2291"/>
        <w:jc w:val="both"/>
        <w:rPr>
          <w:rFonts w:ascii="Arial" w:hAnsi="Arial" w:cs="Arial"/>
          <w:sz w:val="24"/>
          <w:szCs w:val="24"/>
        </w:rPr>
      </w:pPr>
      <w:r w:rsidRPr="0023099C">
        <w:rPr>
          <w:rFonts w:ascii="Arial" w:hAnsi="Arial" w:cs="Arial"/>
          <w:sz w:val="24"/>
          <w:szCs w:val="24"/>
        </w:rPr>
        <w:t>N</w:t>
      </w:r>
      <w:r w:rsidRPr="0023099C">
        <w:rPr>
          <w:rFonts w:ascii="Arial" w:hAnsi="Arial" w:cs="Arial"/>
          <w:spacing w:val="3"/>
          <w:sz w:val="24"/>
          <w:szCs w:val="24"/>
        </w:rPr>
        <w:t>a</w:t>
      </w:r>
      <w:r w:rsidRPr="0023099C">
        <w:rPr>
          <w:rFonts w:ascii="Arial" w:hAnsi="Arial" w:cs="Arial"/>
          <w:spacing w:val="-9"/>
          <w:sz w:val="24"/>
          <w:szCs w:val="24"/>
        </w:rPr>
        <w:t>m</w:t>
      </w:r>
      <w:r w:rsidRPr="0023099C">
        <w:rPr>
          <w:rFonts w:ascii="Arial" w:hAnsi="Arial" w:cs="Arial"/>
          <w:sz w:val="24"/>
          <w:szCs w:val="24"/>
        </w:rPr>
        <w:t xml:space="preserve">a                       </w:t>
      </w:r>
      <w:proofErr w:type="gramStart"/>
      <w:r w:rsidR="0023099C">
        <w:rPr>
          <w:rFonts w:ascii="Arial" w:hAnsi="Arial" w:cs="Arial"/>
          <w:sz w:val="24"/>
          <w:szCs w:val="24"/>
        </w:rPr>
        <w:t xml:space="preserve"> </w:t>
      </w:r>
      <w:r w:rsidRPr="0023099C">
        <w:rPr>
          <w:rFonts w:ascii="Arial" w:hAnsi="Arial" w:cs="Arial"/>
          <w:spacing w:val="24"/>
          <w:sz w:val="24"/>
          <w:szCs w:val="24"/>
        </w:rPr>
        <w:t xml:space="preserve"> </w:t>
      </w:r>
      <w:r w:rsidRPr="0023099C">
        <w:rPr>
          <w:rFonts w:ascii="Arial" w:hAnsi="Arial" w:cs="Arial"/>
          <w:sz w:val="24"/>
          <w:szCs w:val="24"/>
        </w:rPr>
        <w:t>:</w:t>
      </w:r>
      <w:proofErr w:type="gramEnd"/>
      <w:r w:rsidRPr="0023099C">
        <w:rPr>
          <w:rFonts w:ascii="Arial" w:hAnsi="Arial" w:cs="Arial"/>
          <w:spacing w:val="3"/>
          <w:sz w:val="24"/>
          <w:szCs w:val="24"/>
        </w:rPr>
        <w:t xml:space="preserve"> </w:t>
      </w:r>
      <w:r w:rsidRPr="0023099C">
        <w:rPr>
          <w:rFonts w:ascii="Arial" w:hAnsi="Arial" w:cs="Arial"/>
          <w:spacing w:val="2"/>
          <w:sz w:val="24"/>
          <w:szCs w:val="24"/>
        </w:rPr>
        <w:t>E</w:t>
      </w:r>
      <w:r w:rsidRPr="0023099C">
        <w:rPr>
          <w:rFonts w:ascii="Arial" w:hAnsi="Arial" w:cs="Arial"/>
          <w:spacing w:val="-5"/>
          <w:sz w:val="24"/>
          <w:szCs w:val="24"/>
        </w:rPr>
        <w:t>v</w:t>
      </w:r>
      <w:r w:rsidRPr="0023099C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23099C">
        <w:rPr>
          <w:rFonts w:ascii="Arial" w:hAnsi="Arial" w:cs="Arial"/>
          <w:spacing w:val="-2"/>
          <w:sz w:val="24"/>
          <w:szCs w:val="24"/>
        </w:rPr>
        <w:t>R</w:t>
      </w:r>
      <w:r w:rsidRPr="0023099C">
        <w:rPr>
          <w:rFonts w:ascii="Arial" w:hAnsi="Arial" w:cs="Arial"/>
          <w:spacing w:val="5"/>
          <w:sz w:val="24"/>
          <w:szCs w:val="24"/>
        </w:rPr>
        <w:t>o</w:t>
      </w:r>
      <w:r w:rsidRPr="0023099C">
        <w:rPr>
          <w:rFonts w:ascii="Arial" w:hAnsi="Arial" w:cs="Arial"/>
          <w:spacing w:val="-2"/>
          <w:sz w:val="24"/>
          <w:szCs w:val="24"/>
        </w:rPr>
        <w:t>s</w:t>
      </w:r>
      <w:r w:rsidRPr="0023099C">
        <w:rPr>
          <w:rFonts w:ascii="Arial" w:hAnsi="Arial" w:cs="Arial"/>
          <w:spacing w:val="-9"/>
          <w:sz w:val="24"/>
          <w:szCs w:val="24"/>
        </w:rPr>
        <w:t>m</w:t>
      </w:r>
      <w:r w:rsidRPr="0023099C">
        <w:rPr>
          <w:rFonts w:ascii="Arial" w:hAnsi="Arial" w:cs="Arial"/>
          <w:spacing w:val="4"/>
          <w:sz w:val="24"/>
          <w:szCs w:val="24"/>
        </w:rPr>
        <w:t>a</w:t>
      </w:r>
      <w:r w:rsidRPr="0023099C">
        <w:rPr>
          <w:rFonts w:ascii="Arial" w:hAnsi="Arial" w:cs="Arial"/>
          <w:sz w:val="24"/>
          <w:szCs w:val="24"/>
        </w:rPr>
        <w:t>l</w:t>
      </w:r>
      <w:r w:rsidRPr="0023099C">
        <w:rPr>
          <w:rFonts w:ascii="Arial" w:hAnsi="Arial" w:cs="Arial"/>
          <w:spacing w:val="-4"/>
          <w:sz w:val="24"/>
          <w:szCs w:val="24"/>
        </w:rPr>
        <w:t>i</w:t>
      </w:r>
      <w:r w:rsidRPr="0023099C">
        <w:rPr>
          <w:rFonts w:ascii="Arial" w:hAnsi="Arial" w:cs="Arial"/>
          <w:sz w:val="24"/>
          <w:szCs w:val="24"/>
        </w:rPr>
        <w:t>a</w:t>
      </w:r>
      <w:proofErr w:type="spellEnd"/>
    </w:p>
    <w:p w:rsidR="00B045ED" w:rsidRPr="0023099C" w:rsidRDefault="008E5F91" w:rsidP="0023099C">
      <w:pPr>
        <w:spacing w:line="260" w:lineRule="exact"/>
        <w:ind w:left="2291"/>
        <w:jc w:val="both"/>
        <w:rPr>
          <w:rFonts w:ascii="Arial" w:hAnsi="Arial" w:cs="Arial"/>
          <w:sz w:val="24"/>
          <w:szCs w:val="24"/>
        </w:rPr>
      </w:pPr>
      <w:proofErr w:type="spellStart"/>
      <w:r w:rsidRPr="0023099C">
        <w:rPr>
          <w:rFonts w:ascii="Arial" w:hAnsi="Arial" w:cs="Arial"/>
          <w:spacing w:val="-2"/>
          <w:position w:val="-1"/>
          <w:sz w:val="24"/>
          <w:szCs w:val="24"/>
        </w:rPr>
        <w:t>J</w:t>
      </w:r>
      <w:r w:rsidRPr="0023099C">
        <w:rPr>
          <w:rFonts w:ascii="Arial" w:hAnsi="Arial" w:cs="Arial"/>
          <w:spacing w:val="4"/>
          <w:position w:val="-1"/>
          <w:sz w:val="24"/>
          <w:szCs w:val="24"/>
        </w:rPr>
        <w:t>a</w:t>
      </w:r>
      <w:r w:rsidRPr="0023099C">
        <w:rPr>
          <w:rFonts w:ascii="Arial" w:hAnsi="Arial" w:cs="Arial"/>
          <w:spacing w:val="-5"/>
          <w:position w:val="-1"/>
          <w:sz w:val="24"/>
          <w:szCs w:val="24"/>
        </w:rPr>
        <w:t>b</w:t>
      </w:r>
      <w:r w:rsidRPr="0023099C">
        <w:rPr>
          <w:rFonts w:ascii="Arial" w:hAnsi="Arial" w:cs="Arial"/>
          <w:spacing w:val="-1"/>
          <w:position w:val="-1"/>
          <w:sz w:val="24"/>
          <w:szCs w:val="24"/>
        </w:rPr>
        <w:t>a</w:t>
      </w:r>
      <w:r w:rsidRPr="0023099C">
        <w:rPr>
          <w:rFonts w:ascii="Arial" w:hAnsi="Arial" w:cs="Arial"/>
          <w:spacing w:val="5"/>
          <w:position w:val="-1"/>
          <w:sz w:val="24"/>
          <w:szCs w:val="24"/>
        </w:rPr>
        <w:t>t</w:t>
      </w:r>
      <w:r w:rsidRPr="0023099C">
        <w:rPr>
          <w:rFonts w:ascii="Arial" w:hAnsi="Arial" w:cs="Arial"/>
          <w:spacing w:val="-1"/>
          <w:position w:val="-1"/>
          <w:sz w:val="24"/>
          <w:szCs w:val="24"/>
        </w:rPr>
        <w:t>a</w:t>
      </w:r>
      <w:r w:rsidRPr="0023099C">
        <w:rPr>
          <w:rFonts w:ascii="Arial" w:hAnsi="Arial" w:cs="Arial"/>
          <w:position w:val="-1"/>
          <w:sz w:val="24"/>
          <w:szCs w:val="24"/>
        </w:rPr>
        <w:t>n</w:t>
      </w:r>
      <w:proofErr w:type="spellEnd"/>
      <w:r w:rsidRPr="0023099C">
        <w:rPr>
          <w:rFonts w:ascii="Arial" w:hAnsi="Arial" w:cs="Arial"/>
          <w:position w:val="-1"/>
          <w:sz w:val="24"/>
          <w:szCs w:val="24"/>
        </w:rPr>
        <w:t xml:space="preserve">                   </w:t>
      </w:r>
      <w:proofErr w:type="gramStart"/>
      <w:r w:rsidRPr="0023099C">
        <w:rPr>
          <w:rFonts w:ascii="Arial" w:hAnsi="Arial" w:cs="Arial"/>
          <w:position w:val="-1"/>
          <w:sz w:val="24"/>
          <w:szCs w:val="24"/>
        </w:rPr>
        <w:t xml:space="preserve"> </w:t>
      </w:r>
      <w:r w:rsidR="0023099C">
        <w:rPr>
          <w:rFonts w:ascii="Arial" w:hAnsi="Arial" w:cs="Arial"/>
          <w:spacing w:val="49"/>
          <w:position w:val="-1"/>
          <w:sz w:val="24"/>
          <w:szCs w:val="24"/>
        </w:rPr>
        <w:t xml:space="preserve"> </w:t>
      </w:r>
      <w:r w:rsidRPr="0023099C">
        <w:rPr>
          <w:rFonts w:ascii="Arial" w:hAnsi="Arial" w:cs="Arial"/>
          <w:position w:val="-1"/>
          <w:sz w:val="24"/>
          <w:szCs w:val="24"/>
        </w:rPr>
        <w:t>:</w:t>
      </w:r>
      <w:proofErr w:type="gramEnd"/>
      <w:r w:rsidRPr="0023099C">
        <w:rPr>
          <w:rFonts w:ascii="Arial" w:hAnsi="Arial" w:cs="Arial"/>
          <w:spacing w:val="3"/>
          <w:position w:val="-1"/>
          <w:sz w:val="24"/>
          <w:szCs w:val="24"/>
        </w:rPr>
        <w:t xml:space="preserve"> </w:t>
      </w:r>
      <w:proofErr w:type="spellStart"/>
      <w:r w:rsidRPr="0023099C">
        <w:rPr>
          <w:rFonts w:ascii="Arial" w:hAnsi="Arial" w:cs="Arial"/>
          <w:position w:val="-1"/>
          <w:sz w:val="24"/>
          <w:szCs w:val="24"/>
        </w:rPr>
        <w:t>D</w:t>
      </w:r>
      <w:r w:rsidRPr="0023099C">
        <w:rPr>
          <w:rFonts w:ascii="Arial" w:hAnsi="Arial" w:cs="Arial"/>
          <w:spacing w:val="-10"/>
          <w:position w:val="-1"/>
          <w:sz w:val="24"/>
          <w:szCs w:val="24"/>
        </w:rPr>
        <w:t>i</w:t>
      </w:r>
      <w:r w:rsidRPr="0023099C">
        <w:rPr>
          <w:rFonts w:ascii="Arial" w:hAnsi="Arial" w:cs="Arial"/>
          <w:spacing w:val="1"/>
          <w:position w:val="-1"/>
          <w:sz w:val="24"/>
          <w:szCs w:val="24"/>
        </w:rPr>
        <w:t>r</w:t>
      </w:r>
      <w:r w:rsidRPr="0023099C">
        <w:rPr>
          <w:rFonts w:ascii="Arial" w:hAnsi="Arial" w:cs="Arial"/>
          <w:spacing w:val="-1"/>
          <w:position w:val="-1"/>
          <w:sz w:val="24"/>
          <w:szCs w:val="24"/>
        </w:rPr>
        <w:t>e</w:t>
      </w:r>
      <w:r w:rsidRPr="0023099C">
        <w:rPr>
          <w:rFonts w:ascii="Arial" w:hAnsi="Arial" w:cs="Arial"/>
          <w:position w:val="-1"/>
          <w:sz w:val="24"/>
          <w:szCs w:val="24"/>
        </w:rPr>
        <w:t>k</w:t>
      </w:r>
      <w:r w:rsidRPr="0023099C">
        <w:rPr>
          <w:rFonts w:ascii="Arial" w:hAnsi="Arial" w:cs="Arial"/>
          <w:spacing w:val="5"/>
          <w:position w:val="-1"/>
          <w:sz w:val="24"/>
          <w:szCs w:val="24"/>
        </w:rPr>
        <w:t>t</w:t>
      </w:r>
      <w:r w:rsidRPr="0023099C">
        <w:rPr>
          <w:rFonts w:ascii="Arial" w:hAnsi="Arial" w:cs="Arial"/>
          <w:position w:val="-1"/>
          <w:sz w:val="24"/>
          <w:szCs w:val="24"/>
        </w:rPr>
        <w:t>ur</w:t>
      </w:r>
      <w:proofErr w:type="spellEnd"/>
      <w:r w:rsidRPr="0023099C">
        <w:rPr>
          <w:rFonts w:ascii="Arial" w:hAnsi="Arial" w:cs="Arial"/>
          <w:spacing w:val="1"/>
          <w:position w:val="-1"/>
          <w:sz w:val="24"/>
          <w:szCs w:val="24"/>
        </w:rPr>
        <w:t xml:space="preserve"> </w:t>
      </w:r>
      <w:proofErr w:type="spellStart"/>
      <w:r w:rsidRPr="0023099C">
        <w:rPr>
          <w:rFonts w:ascii="Arial" w:hAnsi="Arial" w:cs="Arial"/>
          <w:spacing w:val="-5"/>
          <w:position w:val="-1"/>
          <w:sz w:val="24"/>
          <w:szCs w:val="24"/>
        </w:rPr>
        <w:t>U</w:t>
      </w:r>
      <w:r w:rsidRPr="0023099C">
        <w:rPr>
          <w:rFonts w:ascii="Arial" w:hAnsi="Arial" w:cs="Arial"/>
          <w:spacing w:val="5"/>
          <w:position w:val="-1"/>
          <w:sz w:val="24"/>
          <w:szCs w:val="24"/>
        </w:rPr>
        <w:t>t</w:t>
      </w:r>
      <w:r w:rsidRPr="0023099C">
        <w:rPr>
          <w:rFonts w:ascii="Arial" w:hAnsi="Arial" w:cs="Arial"/>
          <w:spacing w:val="-1"/>
          <w:position w:val="-1"/>
          <w:sz w:val="24"/>
          <w:szCs w:val="24"/>
        </w:rPr>
        <w:t>a</w:t>
      </w:r>
      <w:r w:rsidRPr="0023099C">
        <w:rPr>
          <w:rFonts w:ascii="Arial" w:hAnsi="Arial" w:cs="Arial"/>
          <w:spacing w:val="-9"/>
          <w:position w:val="-1"/>
          <w:sz w:val="24"/>
          <w:szCs w:val="24"/>
        </w:rPr>
        <w:t>m</w:t>
      </w:r>
      <w:r w:rsidRPr="0023099C">
        <w:rPr>
          <w:rFonts w:ascii="Arial" w:hAnsi="Arial" w:cs="Arial"/>
          <w:position w:val="-1"/>
          <w:sz w:val="24"/>
          <w:szCs w:val="24"/>
        </w:rPr>
        <w:t>a</w:t>
      </w:r>
      <w:proofErr w:type="spellEnd"/>
    </w:p>
    <w:p w:rsidR="00B045ED" w:rsidRPr="0023099C" w:rsidRDefault="00B045ED" w:rsidP="0023099C">
      <w:pPr>
        <w:spacing w:before="12" w:line="240" w:lineRule="exact"/>
        <w:jc w:val="both"/>
        <w:rPr>
          <w:rFonts w:ascii="Arial" w:hAnsi="Arial" w:cs="Arial"/>
          <w:sz w:val="24"/>
          <w:szCs w:val="24"/>
        </w:rPr>
      </w:pPr>
    </w:p>
    <w:p w:rsidR="00B045ED" w:rsidRPr="0023099C" w:rsidRDefault="008E5F91" w:rsidP="0023099C">
      <w:pPr>
        <w:spacing w:before="29"/>
        <w:ind w:left="1440"/>
        <w:jc w:val="both"/>
        <w:rPr>
          <w:rFonts w:ascii="Arial" w:hAnsi="Arial" w:cs="Arial"/>
          <w:sz w:val="24"/>
          <w:szCs w:val="24"/>
        </w:rPr>
      </w:pPr>
      <w:proofErr w:type="spellStart"/>
      <w:r w:rsidRPr="0023099C">
        <w:rPr>
          <w:rFonts w:ascii="Arial" w:hAnsi="Arial" w:cs="Arial"/>
          <w:sz w:val="24"/>
          <w:szCs w:val="24"/>
        </w:rPr>
        <w:t>D</w:t>
      </w:r>
      <w:r w:rsidRPr="0023099C">
        <w:rPr>
          <w:rFonts w:ascii="Arial" w:hAnsi="Arial" w:cs="Arial"/>
          <w:spacing w:val="-1"/>
          <w:sz w:val="24"/>
          <w:szCs w:val="24"/>
        </w:rPr>
        <w:t>e</w:t>
      </w:r>
      <w:r w:rsidRPr="0023099C">
        <w:rPr>
          <w:rFonts w:ascii="Arial" w:hAnsi="Arial" w:cs="Arial"/>
          <w:spacing w:val="-5"/>
          <w:sz w:val="24"/>
          <w:szCs w:val="24"/>
        </w:rPr>
        <w:t>n</w:t>
      </w:r>
      <w:r w:rsidRPr="0023099C">
        <w:rPr>
          <w:rFonts w:ascii="Arial" w:hAnsi="Arial" w:cs="Arial"/>
          <w:sz w:val="24"/>
          <w:szCs w:val="24"/>
        </w:rPr>
        <w:t>g</w:t>
      </w:r>
      <w:r w:rsidRPr="0023099C">
        <w:rPr>
          <w:rFonts w:ascii="Arial" w:hAnsi="Arial" w:cs="Arial"/>
          <w:spacing w:val="4"/>
          <w:sz w:val="24"/>
          <w:szCs w:val="24"/>
        </w:rPr>
        <w:t>a</w:t>
      </w:r>
      <w:r w:rsidR="0023099C">
        <w:rPr>
          <w:rFonts w:ascii="Arial" w:hAnsi="Arial" w:cs="Arial"/>
          <w:sz w:val="24"/>
          <w:szCs w:val="24"/>
        </w:rPr>
        <w:t>n</w:t>
      </w:r>
      <w:proofErr w:type="spellEnd"/>
      <w:r w:rsidR="002309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099C">
        <w:rPr>
          <w:rFonts w:ascii="Arial" w:hAnsi="Arial" w:cs="Arial"/>
          <w:spacing w:val="-4"/>
          <w:sz w:val="24"/>
          <w:szCs w:val="24"/>
        </w:rPr>
        <w:t>i</w:t>
      </w:r>
      <w:r w:rsidRPr="0023099C">
        <w:rPr>
          <w:rFonts w:ascii="Arial" w:hAnsi="Arial" w:cs="Arial"/>
          <w:spacing w:val="5"/>
          <w:sz w:val="24"/>
          <w:szCs w:val="24"/>
        </w:rPr>
        <w:t>n</w:t>
      </w:r>
      <w:r w:rsidRPr="0023099C">
        <w:rPr>
          <w:rFonts w:ascii="Arial" w:hAnsi="Arial" w:cs="Arial"/>
          <w:sz w:val="24"/>
          <w:szCs w:val="24"/>
        </w:rPr>
        <w:t>i</w:t>
      </w:r>
      <w:proofErr w:type="spellEnd"/>
      <w:r w:rsidRPr="002309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099C">
        <w:rPr>
          <w:rFonts w:ascii="Arial" w:hAnsi="Arial" w:cs="Arial"/>
          <w:spacing w:val="-4"/>
          <w:sz w:val="24"/>
          <w:szCs w:val="24"/>
        </w:rPr>
        <w:t>m</w:t>
      </w:r>
      <w:r w:rsidR="0023099C">
        <w:rPr>
          <w:rFonts w:ascii="Arial" w:hAnsi="Arial" w:cs="Arial"/>
          <w:spacing w:val="4"/>
          <w:sz w:val="24"/>
          <w:szCs w:val="24"/>
        </w:rPr>
        <w:t>enyatakan</w:t>
      </w:r>
      <w:proofErr w:type="spellEnd"/>
      <w:r w:rsidRPr="0023099C">
        <w:rPr>
          <w:rFonts w:ascii="Arial" w:hAnsi="Arial" w:cs="Arial"/>
          <w:sz w:val="24"/>
          <w:szCs w:val="24"/>
        </w:rPr>
        <w:t xml:space="preserve"> </w:t>
      </w:r>
      <w:r w:rsidRPr="0023099C">
        <w:rPr>
          <w:rFonts w:ascii="Arial" w:hAnsi="Arial" w:cs="Arial"/>
          <w:spacing w:val="-5"/>
          <w:sz w:val="24"/>
          <w:szCs w:val="24"/>
        </w:rPr>
        <w:t>b</w:t>
      </w:r>
      <w:r w:rsidRPr="0023099C">
        <w:rPr>
          <w:rFonts w:ascii="Arial" w:hAnsi="Arial" w:cs="Arial"/>
          <w:spacing w:val="4"/>
          <w:sz w:val="24"/>
          <w:szCs w:val="24"/>
        </w:rPr>
        <w:t>a</w:t>
      </w:r>
      <w:r w:rsidRPr="0023099C">
        <w:rPr>
          <w:rFonts w:ascii="Arial" w:hAnsi="Arial" w:cs="Arial"/>
          <w:spacing w:val="-5"/>
          <w:sz w:val="24"/>
          <w:szCs w:val="24"/>
        </w:rPr>
        <w:t>h</w:t>
      </w:r>
      <w:r w:rsidR="0023099C">
        <w:rPr>
          <w:rFonts w:ascii="Arial" w:hAnsi="Arial" w:cs="Arial"/>
          <w:sz w:val="24"/>
          <w:szCs w:val="24"/>
        </w:rPr>
        <w:t xml:space="preserve">wa </w:t>
      </w:r>
      <w:proofErr w:type="spellStart"/>
      <w:r w:rsidRPr="0023099C">
        <w:rPr>
          <w:rFonts w:ascii="Arial" w:hAnsi="Arial" w:cs="Arial"/>
          <w:spacing w:val="-4"/>
          <w:sz w:val="24"/>
          <w:szCs w:val="24"/>
        </w:rPr>
        <w:t>m</w:t>
      </w:r>
      <w:r w:rsidRPr="0023099C">
        <w:rPr>
          <w:rFonts w:ascii="Arial" w:hAnsi="Arial" w:cs="Arial"/>
          <w:spacing w:val="4"/>
          <w:sz w:val="24"/>
          <w:szCs w:val="24"/>
        </w:rPr>
        <w:t>a</w:t>
      </w:r>
      <w:r w:rsidRPr="0023099C">
        <w:rPr>
          <w:rFonts w:ascii="Arial" w:hAnsi="Arial" w:cs="Arial"/>
          <w:sz w:val="24"/>
          <w:szCs w:val="24"/>
        </w:rPr>
        <w:t>h</w:t>
      </w:r>
      <w:r w:rsidRPr="0023099C">
        <w:rPr>
          <w:rFonts w:ascii="Arial" w:hAnsi="Arial" w:cs="Arial"/>
          <w:spacing w:val="-1"/>
          <w:sz w:val="24"/>
          <w:szCs w:val="24"/>
        </w:rPr>
        <w:t>a</w:t>
      </w:r>
      <w:r w:rsidRPr="0023099C">
        <w:rPr>
          <w:rFonts w:ascii="Arial" w:hAnsi="Arial" w:cs="Arial"/>
          <w:spacing w:val="2"/>
          <w:sz w:val="24"/>
          <w:szCs w:val="24"/>
        </w:rPr>
        <w:t>s</w:t>
      </w:r>
      <w:r w:rsidRPr="0023099C">
        <w:rPr>
          <w:rFonts w:ascii="Arial" w:hAnsi="Arial" w:cs="Arial"/>
          <w:spacing w:val="-4"/>
          <w:sz w:val="24"/>
          <w:szCs w:val="24"/>
        </w:rPr>
        <w:t>i</w:t>
      </w:r>
      <w:r w:rsidRPr="0023099C">
        <w:rPr>
          <w:rFonts w:ascii="Arial" w:hAnsi="Arial" w:cs="Arial"/>
          <w:spacing w:val="2"/>
          <w:sz w:val="24"/>
          <w:szCs w:val="24"/>
        </w:rPr>
        <w:t>s</w:t>
      </w:r>
      <w:r w:rsidRPr="0023099C">
        <w:rPr>
          <w:rFonts w:ascii="Arial" w:hAnsi="Arial" w:cs="Arial"/>
          <w:sz w:val="24"/>
          <w:szCs w:val="24"/>
        </w:rPr>
        <w:t>w</w:t>
      </w:r>
      <w:r w:rsidRPr="0023099C">
        <w:rPr>
          <w:rFonts w:ascii="Arial" w:hAnsi="Arial" w:cs="Arial"/>
          <w:spacing w:val="-1"/>
          <w:sz w:val="24"/>
          <w:szCs w:val="24"/>
        </w:rPr>
        <w:t>a</w:t>
      </w:r>
      <w:proofErr w:type="spellEnd"/>
      <w:r w:rsidRPr="0023099C">
        <w:rPr>
          <w:rFonts w:ascii="Arial" w:hAnsi="Arial" w:cs="Arial"/>
          <w:spacing w:val="11"/>
          <w:sz w:val="24"/>
          <w:szCs w:val="24"/>
        </w:rPr>
        <w:t>/</w:t>
      </w:r>
      <w:proofErr w:type="spellStart"/>
      <w:r w:rsidRPr="0023099C">
        <w:rPr>
          <w:rFonts w:ascii="Arial" w:hAnsi="Arial" w:cs="Arial"/>
          <w:sz w:val="24"/>
          <w:szCs w:val="24"/>
        </w:rPr>
        <w:t>i</w:t>
      </w:r>
      <w:proofErr w:type="spellEnd"/>
      <w:r w:rsidRPr="0023099C">
        <w:rPr>
          <w:rFonts w:ascii="Arial" w:hAnsi="Arial" w:cs="Arial"/>
          <w:spacing w:val="52"/>
          <w:sz w:val="24"/>
          <w:szCs w:val="24"/>
        </w:rPr>
        <w:t xml:space="preserve"> </w:t>
      </w:r>
      <w:r w:rsidRPr="0023099C">
        <w:rPr>
          <w:rFonts w:ascii="Arial" w:hAnsi="Arial" w:cs="Arial"/>
          <w:sz w:val="24"/>
          <w:szCs w:val="24"/>
        </w:rPr>
        <w:t xml:space="preserve">LSPR </w:t>
      </w:r>
      <w:r w:rsidRPr="0023099C">
        <w:rPr>
          <w:rFonts w:ascii="Arial" w:hAnsi="Arial" w:cs="Arial"/>
          <w:spacing w:val="-2"/>
          <w:sz w:val="24"/>
          <w:szCs w:val="24"/>
        </w:rPr>
        <w:t>C</w:t>
      </w:r>
      <w:r w:rsidRPr="0023099C">
        <w:rPr>
          <w:rFonts w:ascii="Arial" w:hAnsi="Arial" w:cs="Arial"/>
          <w:spacing w:val="9"/>
          <w:sz w:val="24"/>
          <w:szCs w:val="24"/>
        </w:rPr>
        <w:t>o</w:t>
      </w:r>
      <w:r w:rsidRPr="0023099C">
        <w:rPr>
          <w:rFonts w:ascii="Arial" w:hAnsi="Arial" w:cs="Arial"/>
          <w:spacing w:val="-4"/>
          <w:sz w:val="24"/>
          <w:szCs w:val="24"/>
        </w:rPr>
        <w:t>mm</w:t>
      </w:r>
      <w:r w:rsidRPr="0023099C">
        <w:rPr>
          <w:rFonts w:ascii="Arial" w:hAnsi="Arial" w:cs="Arial"/>
          <w:spacing w:val="5"/>
          <w:sz w:val="24"/>
          <w:szCs w:val="24"/>
        </w:rPr>
        <w:t>u</w:t>
      </w:r>
      <w:r w:rsidRPr="0023099C">
        <w:rPr>
          <w:rFonts w:ascii="Arial" w:hAnsi="Arial" w:cs="Arial"/>
          <w:sz w:val="24"/>
          <w:szCs w:val="24"/>
        </w:rPr>
        <w:t>n</w:t>
      </w:r>
      <w:r w:rsidRPr="0023099C">
        <w:rPr>
          <w:rFonts w:ascii="Arial" w:hAnsi="Arial" w:cs="Arial"/>
          <w:spacing w:val="-4"/>
          <w:sz w:val="24"/>
          <w:szCs w:val="24"/>
        </w:rPr>
        <w:t>i</w:t>
      </w:r>
      <w:r w:rsidRPr="0023099C">
        <w:rPr>
          <w:rFonts w:ascii="Arial" w:hAnsi="Arial" w:cs="Arial"/>
          <w:spacing w:val="-1"/>
          <w:sz w:val="24"/>
          <w:szCs w:val="24"/>
        </w:rPr>
        <w:t>ca</w:t>
      </w:r>
      <w:r w:rsidRPr="0023099C">
        <w:rPr>
          <w:rFonts w:ascii="Arial" w:hAnsi="Arial" w:cs="Arial"/>
          <w:spacing w:val="10"/>
          <w:sz w:val="24"/>
          <w:szCs w:val="24"/>
        </w:rPr>
        <w:t>t</w:t>
      </w:r>
      <w:r w:rsidRPr="0023099C">
        <w:rPr>
          <w:rFonts w:ascii="Arial" w:hAnsi="Arial" w:cs="Arial"/>
          <w:spacing w:val="-9"/>
          <w:sz w:val="24"/>
          <w:szCs w:val="24"/>
        </w:rPr>
        <w:t>i</w:t>
      </w:r>
      <w:r w:rsidRPr="0023099C">
        <w:rPr>
          <w:rFonts w:ascii="Arial" w:hAnsi="Arial" w:cs="Arial"/>
          <w:spacing w:val="5"/>
          <w:sz w:val="24"/>
          <w:szCs w:val="24"/>
        </w:rPr>
        <w:t>o</w:t>
      </w:r>
      <w:r w:rsidRPr="0023099C">
        <w:rPr>
          <w:rFonts w:ascii="Arial" w:hAnsi="Arial" w:cs="Arial"/>
          <w:sz w:val="24"/>
          <w:szCs w:val="24"/>
        </w:rPr>
        <w:t>n</w:t>
      </w:r>
      <w:r w:rsidRPr="0023099C">
        <w:rPr>
          <w:rFonts w:ascii="Arial" w:hAnsi="Arial" w:cs="Arial"/>
          <w:spacing w:val="-5"/>
          <w:sz w:val="24"/>
          <w:szCs w:val="24"/>
        </w:rPr>
        <w:t xml:space="preserve"> </w:t>
      </w:r>
      <w:r w:rsidRPr="0023099C">
        <w:rPr>
          <w:rFonts w:ascii="Arial" w:hAnsi="Arial" w:cs="Arial"/>
          <w:sz w:val="24"/>
          <w:szCs w:val="24"/>
        </w:rPr>
        <w:t xml:space="preserve">&amp; </w:t>
      </w:r>
      <w:r w:rsidRPr="0023099C">
        <w:rPr>
          <w:rFonts w:ascii="Arial" w:hAnsi="Arial" w:cs="Arial"/>
          <w:spacing w:val="1"/>
          <w:sz w:val="24"/>
          <w:szCs w:val="24"/>
        </w:rPr>
        <w:t>B</w:t>
      </w:r>
      <w:r w:rsidRPr="0023099C">
        <w:rPr>
          <w:rFonts w:ascii="Arial" w:hAnsi="Arial" w:cs="Arial"/>
          <w:spacing w:val="5"/>
          <w:sz w:val="24"/>
          <w:szCs w:val="24"/>
        </w:rPr>
        <w:t>u</w:t>
      </w:r>
      <w:r w:rsidRPr="0023099C">
        <w:rPr>
          <w:rFonts w:ascii="Arial" w:hAnsi="Arial" w:cs="Arial"/>
          <w:spacing w:val="2"/>
          <w:sz w:val="24"/>
          <w:szCs w:val="24"/>
        </w:rPr>
        <w:t>s</w:t>
      </w:r>
      <w:r w:rsidRPr="0023099C">
        <w:rPr>
          <w:rFonts w:ascii="Arial" w:hAnsi="Arial" w:cs="Arial"/>
          <w:spacing w:val="-4"/>
          <w:sz w:val="24"/>
          <w:szCs w:val="24"/>
        </w:rPr>
        <w:t>i</w:t>
      </w:r>
      <w:r w:rsidRPr="0023099C">
        <w:rPr>
          <w:rFonts w:ascii="Arial" w:hAnsi="Arial" w:cs="Arial"/>
          <w:sz w:val="24"/>
          <w:szCs w:val="24"/>
        </w:rPr>
        <w:t>n</w:t>
      </w:r>
      <w:r w:rsidRPr="0023099C">
        <w:rPr>
          <w:rFonts w:ascii="Arial" w:hAnsi="Arial" w:cs="Arial"/>
          <w:spacing w:val="-1"/>
          <w:sz w:val="24"/>
          <w:szCs w:val="24"/>
        </w:rPr>
        <w:t>e</w:t>
      </w:r>
      <w:r w:rsidRPr="0023099C">
        <w:rPr>
          <w:rFonts w:ascii="Arial" w:hAnsi="Arial" w:cs="Arial"/>
          <w:spacing w:val="2"/>
          <w:sz w:val="24"/>
          <w:szCs w:val="24"/>
        </w:rPr>
        <w:t>s</w:t>
      </w:r>
      <w:r w:rsidRPr="0023099C">
        <w:rPr>
          <w:rFonts w:ascii="Arial" w:hAnsi="Arial" w:cs="Arial"/>
          <w:sz w:val="24"/>
          <w:szCs w:val="24"/>
        </w:rPr>
        <w:t>s</w:t>
      </w:r>
      <w:r w:rsidRPr="0023099C">
        <w:rPr>
          <w:rFonts w:ascii="Arial" w:hAnsi="Arial" w:cs="Arial"/>
          <w:spacing w:val="-2"/>
          <w:sz w:val="24"/>
          <w:szCs w:val="24"/>
        </w:rPr>
        <w:t xml:space="preserve"> </w:t>
      </w:r>
      <w:r w:rsidRPr="0023099C">
        <w:rPr>
          <w:rFonts w:ascii="Arial" w:hAnsi="Arial" w:cs="Arial"/>
          <w:spacing w:val="1"/>
          <w:sz w:val="24"/>
          <w:szCs w:val="24"/>
        </w:rPr>
        <w:t>I</w:t>
      </w:r>
      <w:r w:rsidRPr="0023099C">
        <w:rPr>
          <w:rFonts w:ascii="Arial" w:hAnsi="Arial" w:cs="Arial"/>
          <w:spacing w:val="-5"/>
          <w:sz w:val="24"/>
          <w:szCs w:val="24"/>
        </w:rPr>
        <w:t>n</w:t>
      </w:r>
      <w:r w:rsidRPr="0023099C">
        <w:rPr>
          <w:rFonts w:ascii="Arial" w:hAnsi="Arial" w:cs="Arial"/>
          <w:spacing w:val="-2"/>
          <w:sz w:val="24"/>
          <w:szCs w:val="24"/>
        </w:rPr>
        <w:t>s</w:t>
      </w:r>
      <w:r w:rsidRPr="0023099C">
        <w:rPr>
          <w:rFonts w:ascii="Arial" w:hAnsi="Arial" w:cs="Arial"/>
          <w:spacing w:val="10"/>
          <w:sz w:val="24"/>
          <w:szCs w:val="24"/>
        </w:rPr>
        <w:t>t</w:t>
      </w:r>
      <w:r w:rsidRPr="0023099C">
        <w:rPr>
          <w:rFonts w:ascii="Arial" w:hAnsi="Arial" w:cs="Arial"/>
          <w:spacing w:val="-9"/>
          <w:sz w:val="24"/>
          <w:szCs w:val="24"/>
        </w:rPr>
        <w:t>i</w:t>
      </w:r>
      <w:r w:rsidRPr="0023099C">
        <w:rPr>
          <w:rFonts w:ascii="Arial" w:hAnsi="Arial" w:cs="Arial"/>
          <w:spacing w:val="5"/>
          <w:sz w:val="24"/>
          <w:szCs w:val="24"/>
        </w:rPr>
        <w:t>t</w:t>
      </w:r>
      <w:r w:rsidRPr="0023099C">
        <w:rPr>
          <w:rFonts w:ascii="Arial" w:hAnsi="Arial" w:cs="Arial"/>
          <w:sz w:val="24"/>
          <w:szCs w:val="24"/>
        </w:rPr>
        <w:t>u</w:t>
      </w:r>
      <w:r w:rsidRPr="0023099C">
        <w:rPr>
          <w:rFonts w:ascii="Arial" w:hAnsi="Arial" w:cs="Arial"/>
          <w:spacing w:val="5"/>
          <w:sz w:val="24"/>
          <w:szCs w:val="24"/>
        </w:rPr>
        <w:t>t</w:t>
      </w:r>
      <w:r w:rsidRPr="0023099C">
        <w:rPr>
          <w:rFonts w:ascii="Arial" w:hAnsi="Arial" w:cs="Arial"/>
          <w:sz w:val="24"/>
          <w:szCs w:val="24"/>
        </w:rPr>
        <w:t>e</w:t>
      </w:r>
    </w:p>
    <w:p w:rsidR="0023099C" w:rsidRPr="0023099C" w:rsidRDefault="008E5F91" w:rsidP="0023099C">
      <w:pPr>
        <w:spacing w:before="36" w:line="260" w:lineRule="exact"/>
        <w:ind w:left="1443"/>
        <w:jc w:val="both"/>
        <w:rPr>
          <w:rFonts w:ascii="Arial" w:hAnsi="Arial" w:cs="Arial"/>
          <w:sz w:val="24"/>
          <w:szCs w:val="24"/>
        </w:rPr>
      </w:pPr>
      <w:r w:rsidRPr="0023099C">
        <w:rPr>
          <w:rFonts w:ascii="Arial" w:hAnsi="Arial" w:cs="Arial"/>
          <w:spacing w:val="-3"/>
          <w:position w:val="-1"/>
          <w:sz w:val="24"/>
          <w:szCs w:val="24"/>
        </w:rPr>
        <w:t>L</w:t>
      </w:r>
      <w:r w:rsidRPr="0023099C">
        <w:rPr>
          <w:rFonts w:ascii="Arial" w:hAnsi="Arial" w:cs="Arial"/>
          <w:spacing w:val="1"/>
          <w:position w:val="-1"/>
          <w:sz w:val="24"/>
          <w:szCs w:val="24"/>
        </w:rPr>
        <w:t>SP</w:t>
      </w:r>
      <w:r w:rsidRPr="0023099C">
        <w:rPr>
          <w:rFonts w:ascii="Arial" w:hAnsi="Arial" w:cs="Arial"/>
          <w:position w:val="-1"/>
          <w:sz w:val="24"/>
          <w:szCs w:val="24"/>
        </w:rPr>
        <w:t>R –</w:t>
      </w:r>
      <w:r w:rsidRPr="0023099C">
        <w:rPr>
          <w:rFonts w:ascii="Arial" w:hAnsi="Arial" w:cs="Arial"/>
          <w:spacing w:val="-2"/>
          <w:position w:val="-1"/>
          <w:sz w:val="24"/>
          <w:szCs w:val="24"/>
        </w:rPr>
        <w:t>J</w:t>
      </w:r>
      <w:r w:rsidRPr="0023099C">
        <w:rPr>
          <w:rFonts w:ascii="Arial" w:hAnsi="Arial" w:cs="Arial"/>
          <w:spacing w:val="-1"/>
          <w:position w:val="-1"/>
          <w:sz w:val="24"/>
          <w:szCs w:val="24"/>
        </w:rPr>
        <w:t>a</w:t>
      </w:r>
      <w:r w:rsidRPr="0023099C">
        <w:rPr>
          <w:rFonts w:ascii="Arial" w:hAnsi="Arial" w:cs="Arial"/>
          <w:position w:val="-1"/>
          <w:sz w:val="24"/>
          <w:szCs w:val="24"/>
        </w:rPr>
        <w:t>k</w:t>
      </w:r>
      <w:r w:rsidRPr="0023099C">
        <w:rPr>
          <w:rFonts w:ascii="Arial" w:hAnsi="Arial" w:cs="Arial"/>
          <w:spacing w:val="-1"/>
          <w:position w:val="-1"/>
          <w:sz w:val="24"/>
          <w:szCs w:val="24"/>
        </w:rPr>
        <w:t>a</w:t>
      </w:r>
      <w:r w:rsidRPr="0023099C">
        <w:rPr>
          <w:rFonts w:ascii="Arial" w:hAnsi="Arial" w:cs="Arial"/>
          <w:spacing w:val="1"/>
          <w:position w:val="-1"/>
          <w:sz w:val="24"/>
          <w:szCs w:val="24"/>
        </w:rPr>
        <w:t>r</w:t>
      </w:r>
      <w:r w:rsidRPr="0023099C">
        <w:rPr>
          <w:rFonts w:ascii="Arial" w:hAnsi="Arial" w:cs="Arial"/>
          <w:spacing w:val="5"/>
          <w:position w:val="-1"/>
          <w:sz w:val="24"/>
          <w:szCs w:val="24"/>
        </w:rPr>
        <w:t>t</w:t>
      </w:r>
      <w:r w:rsidRPr="0023099C">
        <w:rPr>
          <w:rFonts w:ascii="Arial" w:hAnsi="Arial" w:cs="Arial"/>
          <w:position w:val="-1"/>
          <w:sz w:val="24"/>
          <w:szCs w:val="24"/>
        </w:rPr>
        <w:t>a</w:t>
      </w:r>
      <w:r w:rsidRPr="0023099C">
        <w:rPr>
          <w:rFonts w:ascii="Arial" w:hAnsi="Arial" w:cs="Arial"/>
          <w:spacing w:val="-7"/>
          <w:position w:val="-1"/>
          <w:sz w:val="24"/>
          <w:szCs w:val="24"/>
        </w:rPr>
        <w:t xml:space="preserve"> </w:t>
      </w:r>
      <w:r w:rsidRPr="0023099C">
        <w:rPr>
          <w:rFonts w:ascii="Arial" w:hAnsi="Arial" w:cs="Arial"/>
          <w:spacing w:val="-5"/>
          <w:position w:val="-1"/>
          <w:sz w:val="24"/>
          <w:szCs w:val="24"/>
        </w:rPr>
        <w:t>y</w:t>
      </w:r>
      <w:r w:rsidRPr="0023099C">
        <w:rPr>
          <w:rFonts w:ascii="Arial" w:hAnsi="Arial" w:cs="Arial"/>
          <w:spacing w:val="4"/>
          <w:position w:val="-1"/>
          <w:sz w:val="24"/>
          <w:szCs w:val="24"/>
        </w:rPr>
        <w:t>a</w:t>
      </w:r>
      <w:r w:rsidRPr="0023099C">
        <w:rPr>
          <w:rFonts w:ascii="Arial" w:hAnsi="Arial" w:cs="Arial"/>
          <w:spacing w:val="-5"/>
          <w:position w:val="-1"/>
          <w:sz w:val="24"/>
          <w:szCs w:val="24"/>
        </w:rPr>
        <w:t>n</w:t>
      </w:r>
      <w:r w:rsidRPr="0023099C">
        <w:rPr>
          <w:rFonts w:ascii="Arial" w:hAnsi="Arial" w:cs="Arial"/>
          <w:position w:val="-1"/>
          <w:sz w:val="24"/>
          <w:szCs w:val="24"/>
        </w:rPr>
        <w:t xml:space="preserve">g </w:t>
      </w:r>
      <w:proofErr w:type="spellStart"/>
      <w:r w:rsidRPr="0023099C">
        <w:rPr>
          <w:rFonts w:ascii="Arial" w:hAnsi="Arial" w:cs="Arial"/>
          <w:spacing w:val="-5"/>
          <w:position w:val="-1"/>
          <w:sz w:val="24"/>
          <w:szCs w:val="24"/>
        </w:rPr>
        <w:t>n</w:t>
      </w:r>
      <w:r w:rsidRPr="0023099C">
        <w:rPr>
          <w:rFonts w:ascii="Arial" w:hAnsi="Arial" w:cs="Arial"/>
          <w:spacing w:val="4"/>
          <w:position w:val="-1"/>
          <w:sz w:val="24"/>
          <w:szCs w:val="24"/>
        </w:rPr>
        <w:t>a</w:t>
      </w:r>
      <w:r w:rsidRPr="0023099C">
        <w:rPr>
          <w:rFonts w:ascii="Arial" w:hAnsi="Arial" w:cs="Arial"/>
          <w:spacing w:val="-4"/>
          <w:position w:val="-1"/>
          <w:sz w:val="24"/>
          <w:szCs w:val="24"/>
        </w:rPr>
        <w:t>m</w:t>
      </w:r>
      <w:r w:rsidRPr="0023099C">
        <w:rPr>
          <w:rFonts w:ascii="Arial" w:hAnsi="Arial" w:cs="Arial"/>
          <w:spacing w:val="4"/>
          <w:position w:val="-1"/>
          <w:sz w:val="24"/>
          <w:szCs w:val="24"/>
        </w:rPr>
        <w:t>a</w:t>
      </w:r>
      <w:r w:rsidRPr="0023099C">
        <w:rPr>
          <w:rFonts w:ascii="Arial" w:hAnsi="Arial" w:cs="Arial"/>
          <w:position w:val="-1"/>
          <w:sz w:val="24"/>
          <w:szCs w:val="24"/>
        </w:rPr>
        <w:t>n</w:t>
      </w:r>
      <w:r w:rsidRPr="0023099C">
        <w:rPr>
          <w:rFonts w:ascii="Arial" w:hAnsi="Arial" w:cs="Arial"/>
          <w:spacing w:val="-5"/>
          <w:position w:val="-1"/>
          <w:sz w:val="24"/>
          <w:szCs w:val="24"/>
        </w:rPr>
        <w:t>y</w:t>
      </w:r>
      <w:r w:rsidRPr="0023099C">
        <w:rPr>
          <w:rFonts w:ascii="Arial" w:hAnsi="Arial" w:cs="Arial"/>
          <w:position w:val="-1"/>
          <w:sz w:val="24"/>
          <w:szCs w:val="24"/>
        </w:rPr>
        <w:t>a</w:t>
      </w:r>
      <w:proofErr w:type="spellEnd"/>
      <w:r w:rsidRPr="0023099C">
        <w:rPr>
          <w:rFonts w:ascii="Arial" w:hAnsi="Arial" w:cs="Arial"/>
          <w:spacing w:val="-2"/>
          <w:position w:val="-1"/>
          <w:sz w:val="24"/>
          <w:szCs w:val="24"/>
        </w:rPr>
        <w:t xml:space="preserve"> </w:t>
      </w:r>
      <w:proofErr w:type="spellStart"/>
      <w:r w:rsidRPr="0023099C">
        <w:rPr>
          <w:rFonts w:ascii="Arial" w:hAnsi="Arial" w:cs="Arial"/>
          <w:spacing w:val="5"/>
          <w:position w:val="-1"/>
          <w:sz w:val="24"/>
          <w:szCs w:val="24"/>
        </w:rPr>
        <w:t>d</w:t>
      </w:r>
      <w:r w:rsidRPr="0023099C">
        <w:rPr>
          <w:rFonts w:ascii="Arial" w:hAnsi="Arial" w:cs="Arial"/>
          <w:spacing w:val="-4"/>
          <w:position w:val="-1"/>
          <w:sz w:val="24"/>
          <w:szCs w:val="24"/>
        </w:rPr>
        <w:t>i</w:t>
      </w:r>
      <w:r w:rsidRPr="0023099C">
        <w:rPr>
          <w:rFonts w:ascii="Arial" w:hAnsi="Arial" w:cs="Arial"/>
          <w:position w:val="-1"/>
          <w:sz w:val="24"/>
          <w:szCs w:val="24"/>
        </w:rPr>
        <w:t>b</w:t>
      </w:r>
      <w:r w:rsidRPr="0023099C">
        <w:rPr>
          <w:rFonts w:ascii="Arial" w:hAnsi="Arial" w:cs="Arial"/>
          <w:spacing w:val="-1"/>
          <w:position w:val="-1"/>
          <w:sz w:val="24"/>
          <w:szCs w:val="24"/>
        </w:rPr>
        <w:t>a</w:t>
      </w:r>
      <w:r w:rsidRPr="0023099C">
        <w:rPr>
          <w:rFonts w:ascii="Arial" w:hAnsi="Arial" w:cs="Arial"/>
          <w:position w:val="-1"/>
          <w:sz w:val="24"/>
          <w:szCs w:val="24"/>
        </w:rPr>
        <w:t>w</w:t>
      </w:r>
      <w:r w:rsidRPr="0023099C">
        <w:rPr>
          <w:rFonts w:ascii="Arial" w:hAnsi="Arial" w:cs="Arial"/>
          <w:spacing w:val="3"/>
          <w:position w:val="-1"/>
          <w:sz w:val="24"/>
          <w:szCs w:val="24"/>
        </w:rPr>
        <w:t>a</w:t>
      </w:r>
      <w:r w:rsidRPr="0023099C">
        <w:rPr>
          <w:rFonts w:ascii="Arial" w:hAnsi="Arial" w:cs="Arial"/>
          <w:position w:val="-1"/>
          <w:sz w:val="24"/>
          <w:szCs w:val="24"/>
        </w:rPr>
        <w:t>h</w:t>
      </w:r>
      <w:proofErr w:type="spellEnd"/>
      <w:r w:rsidRPr="0023099C">
        <w:rPr>
          <w:rFonts w:ascii="Arial" w:hAnsi="Arial" w:cs="Arial"/>
          <w:position w:val="-1"/>
          <w:sz w:val="24"/>
          <w:szCs w:val="24"/>
        </w:rPr>
        <w:t xml:space="preserve"> </w:t>
      </w:r>
      <w:proofErr w:type="spellStart"/>
      <w:proofErr w:type="gramStart"/>
      <w:r w:rsidRPr="0023099C">
        <w:rPr>
          <w:rFonts w:ascii="Arial" w:hAnsi="Arial" w:cs="Arial"/>
          <w:spacing w:val="-4"/>
          <w:position w:val="-1"/>
          <w:sz w:val="24"/>
          <w:szCs w:val="24"/>
        </w:rPr>
        <w:t>i</w:t>
      </w:r>
      <w:r w:rsidRPr="0023099C">
        <w:rPr>
          <w:rFonts w:ascii="Arial" w:hAnsi="Arial" w:cs="Arial"/>
          <w:spacing w:val="5"/>
          <w:position w:val="-1"/>
          <w:sz w:val="24"/>
          <w:szCs w:val="24"/>
        </w:rPr>
        <w:t>n</w:t>
      </w:r>
      <w:r w:rsidRPr="0023099C">
        <w:rPr>
          <w:rFonts w:ascii="Arial" w:hAnsi="Arial" w:cs="Arial"/>
          <w:position w:val="-1"/>
          <w:sz w:val="24"/>
          <w:szCs w:val="24"/>
        </w:rPr>
        <w:t>i</w:t>
      </w:r>
      <w:proofErr w:type="spellEnd"/>
      <w:r w:rsidRPr="0023099C">
        <w:rPr>
          <w:rFonts w:ascii="Arial" w:hAnsi="Arial" w:cs="Arial"/>
          <w:spacing w:val="-8"/>
          <w:position w:val="-1"/>
          <w:sz w:val="24"/>
          <w:szCs w:val="24"/>
        </w:rPr>
        <w:t xml:space="preserve"> </w:t>
      </w:r>
      <w:r w:rsidRPr="0023099C">
        <w:rPr>
          <w:rFonts w:ascii="Arial" w:hAnsi="Arial" w:cs="Arial"/>
          <w:position w:val="-1"/>
          <w:sz w:val="24"/>
          <w:szCs w:val="24"/>
        </w:rPr>
        <w:t>:</w:t>
      </w:r>
      <w:proofErr w:type="gramEnd"/>
    </w:p>
    <w:p w:rsidR="00B045ED" w:rsidRPr="0023099C" w:rsidRDefault="00B045ED" w:rsidP="0023099C">
      <w:pPr>
        <w:spacing w:line="200" w:lineRule="exact"/>
        <w:jc w:val="both"/>
        <w:rPr>
          <w:rFonts w:ascii="Arial" w:hAnsi="Arial" w:cs="Arial"/>
          <w:sz w:val="24"/>
          <w:szCs w:val="24"/>
        </w:rPr>
      </w:pPr>
    </w:p>
    <w:p w:rsidR="00B045ED" w:rsidRPr="0023099C" w:rsidRDefault="008E5F91" w:rsidP="0023099C">
      <w:pPr>
        <w:spacing w:before="29"/>
        <w:ind w:left="2287"/>
        <w:jc w:val="both"/>
        <w:rPr>
          <w:rFonts w:ascii="Arial" w:hAnsi="Arial" w:cs="Arial"/>
          <w:sz w:val="24"/>
          <w:szCs w:val="24"/>
        </w:rPr>
      </w:pPr>
      <w:r w:rsidRPr="0023099C">
        <w:rPr>
          <w:rFonts w:ascii="Arial" w:hAnsi="Arial" w:cs="Arial"/>
          <w:sz w:val="24"/>
          <w:szCs w:val="24"/>
        </w:rPr>
        <w:t>N</w:t>
      </w:r>
      <w:r w:rsidRPr="0023099C">
        <w:rPr>
          <w:rFonts w:ascii="Arial" w:hAnsi="Arial" w:cs="Arial"/>
          <w:spacing w:val="-1"/>
          <w:sz w:val="24"/>
          <w:szCs w:val="24"/>
        </w:rPr>
        <w:t>a</w:t>
      </w:r>
      <w:r w:rsidRPr="0023099C">
        <w:rPr>
          <w:rFonts w:ascii="Arial" w:hAnsi="Arial" w:cs="Arial"/>
          <w:spacing w:val="-9"/>
          <w:sz w:val="24"/>
          <w:szCs w:val="24"/>
        </w:rPr>
        <w:t>m</w:t>
      </w:r>
      <w:r w:rsidRPr="0023099C">
        <w:rPr>
          <w:rFonts w:ascii="Arial" w:hAnsi="Arial" w:cs="Arial"/>
          <w:sz w:val="24"/>
          <w:szCs w:val="24"/>
        </w:rPr>
        <w:t xml:space="preserve">a                      </w:t>
      </w:r>
      <w:proofErr w:type="gramStart"/>
      <w:r w:rsidRPr="0023099C">
        <w:rPr>
          <w:rFonts w:ascii="Arial" w:hAnsi="Arial" w:cs="Arial"/>
          <w:sz w:val="24"/>
          <w:szCs w:val="24"/>
        </w:rPr>
        <w:t xml:space="preserve"> </w:t>
      </w:r>
      <w:r w:rsidR="0023099C">
        <w:rPr>
          <w:rFonts w:ascii="Arial" w:hAnsi="Arial" w:cs="Arial"/>
          <w:spacing w:val="34"/>
          <w:sz w:val="24"/>
          <w:szCs w:val="24"/>
        </w:rPr>
        <w:t xml:space="preserve"> </w:t>
      </w:r>
      <w:r w:rsidRPr="0023099C">
        <w:rPr>
          <w:rFonts w:ascii="Arial" w:hAnsi="Arial" w:cs="Arial"/>
          <w:sz w:val="24"/>
          <w:szCs w:val="24"/>
        </w:rPr>
        <w:t>:</w:t>
      </w:r>
      <w:proofErr w:type="gramEnd"/>
      <w:r w:rsidRPr="002309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099C">
        <w:rPr>
          <w:rFonts w:ascii="Arial" w:hAnsi="Arial" w:cs="Arial"/>
          <w:sz w:val="24"/>
          <w:szCs w:val="24"/>
        </w:rPr>
        <w:t>Daffa</w:t>
      </w:r>
      <w:proofErr w:type="spellEnd"/>
      <w:r w:rsidRPr="0023099C">
        <w:rPr>
          <w:rFonts w:ascii="Arial" w:hAnsi="Arial" w:cs="Arial"/>
          <w:sz w:val="24"/>
          <w:szCs w:val="24"/>
        </w:rPr>
        <w:t xml:space="preserve"> Muhammad</w:t>
      </w:r>
      <w:r w:rsidRPr="0023099C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23099C">
        <w:rPr>
          <w:rFonts w:ascii="Arial" w:hAnsi="Arial" w:cs="Arial"/>
          <w:sz w:val="24"/>
          <w:szCs w:val="24"/>
        </w:rPr>
        <w:t>Ardian</w:t>
      </w:r>
      <w:proofErr w:type="spellEnd"/>
    </w:p>
    <w:p w:rsidR="00B045ED" w:rsidRPr="0023099C" w:rsidRDefault="008E5F91" w:rsidP="0023099C">
      <w:pPr>
        <w:spacing w:before="41"/>
        <w:ind w:left="2292"/>
        <w:jc w:val="both"/>
        <w:rPr>
          <w:rFonts w:ascii="Arial" w:hAnsi="Arial" w:cs="Arial"/>
          <w:sz w:val="24"/>
          <w:szCs w:val="24"/>
        </w:rPr>
      </w:pPr>
      <w:proofErr w:type="spellStart"/>
      <w:r w:rsidRPr="0023099C">
        <w:rPr>
          <w:rFonts w:ascii="Arial" w:hAnsi="Arial" w:cs="Arial"/>
          <w:spacing w:val="4"/>
          <w:sz w:val="24"/>
          <w:szCs w:val="24"/>
        </w:rPr>
        <w:t>N</w:t>
      </w:r>
      <w:r w:rsidRPr="0023099C">
        <w:rPr>
          <w:rFonts w:ascii="Arial" w:hAnsi="Arial" w:cs="Arial"/>
          <w:spacing w:val="-4"/>
          <w:sz w:val="24"/>
          <w:szCs w:val="24"/>
        </w:rPr>
        <w:t>i</w:t>
      </w:r>
      <w:r w:rsidRPr="0023099C">
        <w:rPr>
          <w:rFonts w:ascii="Arial" w:hAnsi="Arial" w:cs="Arial"/>
          <w:sz w:val="24"/>
          <w:szCs w:val="24"/>
        </w:rPr>
        <w:t>m</w:t>
      </w:r>
      <w:proofErr w:type="spellEnd"/>
      <w:r w:rsidRPr="0023099C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23099C">
        <w:rPr>
          <w:rFonts w:ascii="Arial" w:hAnsi="Arial" w:cs="Arial"/>
          <w:sz w:val="24"/>
          <w:szCs w:val="24"/>
        </w:rPr>
        <w:t xml:space="preserve"> </w:t>
      </w:r>
      <w:r w:rsidRPr="0023099C">
        <w:rPr>
          <w:rFonts w:ascii="Arial" w:hAnsi="Arial" w:cs="Arial"/>
          <w:spacing w:val="46"/>
          <w:sz w:val="24"/>
          <w:szCs w:val="24"/>
        </w:rPr>
        <w:t xml:space="preserve"> </w:t>
      </w:r>
      <w:r w:rsidRPr="0023099C">
        <w:rPr>
          <w:rFonts w:ascii="Arial" w:hAnsi="Arial" w:cs="Arial"/>
          <w:sz w:val="24"/>
          <w:szCs w:val="24"/>
        </w:rPr>
        <w:t>:</w:t>
      </w:r>
      <w:proofErr w:type="gramEnd"/>
      <w:r w:rsidRPr="0023099C">
        <w:rPr>
          <w:rFonts w:ascii="Arial" w:hAnsi="Arial" w:cs="Arial"/>
          <w:spacing w:val="3"/>
          <w:sz w:val="24"/>
          <w:szCs w:val="24"/>
        </w:rPr>
        <w:t xml:space="preserve"> </w:t>
      </w:r>
      <w:r w:rsidRPr="0023099C">
        <w:rPr>
          <w:rFonts w:ascii="Arial" w:hAnsi="Arial" w:cs="Arial"/>
          <w:sz w:val="24"/>
          <w:szCs w:val="24"/>
        </w:rPr>
        <w:t>17110210324</w:t>
      </w:r>
    </w:p>
    <w:p w:rsidR="00B045ED" w:rsidRDefault="008E5F91" w:rsidP="0023099C">
      <w:pPr>
        <w:spacing w:before="41" w:line="260" w:lineRule="exact"/>
        <w:ind w:left="2292"/>
        <w:jc w:val="both"/>
        <w:rPr>
          <w:rFonts w:ascii="Arial" w:hAnsi="Arial" w:cs="Arial"/>
          <w:position w:val="-1"/>
          <w:sz w:val="24"/>
          <w:szCs w:val="24"/>
        </w:rPr>
      </w:pPr>
      <w:proofErr w:type="spellStart"/>
      <w:r w:rsidRPr="0023099C">
        <w:rPr>
          <w:rFonts w:ascii="Arial" w:hAnsi="Arial" w:cs="Arial"/>
          <w:spacing w:val="-5"/>
          <w:position w:val="-1"/>
          <w:sz w:val="24"/>
          <w:szCs w:val="24"/>
        </w:rPr>
        <w:t>K</w:t>
      </w:r>
      <w:r w:rsidRPr="0023099C">
        <w:rPr>
          <w:rFonts w:ascii="Arial" w:hAnsi="Arial" w:cs="Arial"/>
          <w:spacing w:val="5"/>
          <w:position w:val="-1"/>
          <w:sz w:val="24"/>
          <w:szCs w:val="24"/>
        </w:rPr>
        <w:t>o</w:t>
      </w:r>
      <w:r w:rsidRPr="0023099C">
        <w:rPr>
          <w:rFonts w:ascii="Arial" w:hAnsi="Arial" w:cs="Arial"/>
          <w:position w:val="-1"/>
          <w:sz w:val="24"/>
          <w:szCs w:val="24"/>
        </w:rPr>
        <w:t>n</w:t>
      </w:r>
      <w:r w:rsidRPr="0023099C">
        <w:rPr>
          <w:rFonts w:ascii="Arial" w:hAnsi="Arial" w:cs="Arial"/>
          <w:spacing w:val="-2"/>
          <w:position w:val="-1"/>
          <w:sz w:val="24"/>
          <w:szCs w:val="24"/>
        </w:rPr>
        <w:t>s</w:t>
      </w:r>
      <w:r w:rsidRPr="0023099C">
        <w:rPr>
          <w:rFonts w:ascii="Arial" w:hAnsi="Arial" w:cs="Arial"/>
          <w:spacing w:val="4"/>
          <w:position w:val="-1"/>
          <w:sz w:val="24"/>
          <w:szCs w:val="24"/>
        </w:rPr>
        <w:t>e</w:t>
      </w:r>
      <w:r w:rsidRPr="0023099C">
        <w:rPr>
          <w:rFonts w:ascii="Arial" w:hAnsi="Arial" w:cs="Arial"/>
          <w:spacing w:val="-5"/>
          <w:position w:val="-1"/>
          <w:sz w:val="24"/>
          <w:szCs w:val="24"/>
        </w:rPr>
        <w:t>n</w:t>
      </w:r>
      <w:r w:rsidRPr="0023099C">
        <w:rPr>
          <w:rFonts w:ascii="Arial" w:hAnsi="Arial" w:cs="Arial"/>
          <w:spacing w:val="5"/>
          <w:position w:val="-1"/>
          <w:sz w:val="24"/>
          <w:szCs w:val="24"/>
        </w:rPr>
        <w:t>t</w:t>
      </w:r>
      <w:r w:rsidRPr="0023099C">
        <w:rPr>
          <w:rFonts w:ascii="Arial" w:hAnsi="Arial" w:cs="Arial"/>
          <w:spacing w:val="1"/>
          <w:position w:val="-1"/>
          <w:sz w:val="24"/>
          <w:szCs w:val="24"/>
        </w:rPr>
        <w:t>r</w:t>
      </w:r>
      <w:r w:rsidRPr="0023099C">
        <w:rPr>
          <w:rFonts w:ascii="Arial" w:hAnsi="Arial" w:cs="Arial"/>
          <w:spacing w:val="-1"/>
          <w:position w:val="-1"/>
          <w:sz w:val="24"/>
          <w:szCs w:val="24"/>
        </w:rPr>
        <w:t>a</w:t>
      </w:r>
      <w:r w:rsidRPr="0023099C">
        <w:rPr>
          <w:rFonts w:ascii="Arial" w:hAnsi="Arial" w:cs="Arial"/>
          <w:spacing w:val="2"/>
          <w:position w:val="-1"/>
          <w:sz w:val="24"/>
          <w:szCs w:val="24"/>
        </w:rPr>
        <w:t>s</w:t>
      </w:r>
      <w:r w:rsidRPr="0023099C">
        <w:rPr>
          <w:rFonts w:ascii="Arial" w:hAnsi="Arial" w:cs="Arial"/>
          <w:position w:val="-1"/>
          <w:sz w:val="24"/>
          <w:szCs w:val="24"/>
        </w:rPr>
        <w:t>i</w:t>
      </w:r>
      <w:proofErr w:type="spellEnd"/>
      <w:r w:rsidRPr="0023099C">
        <w:rPr>
          <w:rFonts w:ascii="Arial" w:hAnsi="Arial" w:cs="Arial"/>
          <w:position w:val="-1"/>
          <w:sz w:val="24"/>
          <w:szCs w:val="24"/>
        </w:rPr>
        <w:t xml:space="preserve">            </w:t>
      </w:r>
      <w:proofErr w:type="gramStart"/>
      <w:r w:rsidRPr="0023099C">
        <w:rPr>
          <w:rFonts w:ascii="Arial" w:hAnsi="Arial" w:cs="Arial"/>
          <w:position w:val="-1"/>
          <w:sz w:val="24"/>
          <w:szCs w:val="24"/>
        </w:rPr>
        <w:t xml:space="preserve"> </w:t>
      </w:r>
      <w:r w:rsidRPr="0023099C">
        <w:rPr>
          <w:rFonts w:ascii="Arial" w:hAnsi="Arial" w:cs="Arial"/>
          <w:spacing w:val="12"/>
          <w:position w:val="-1"/>
          <w:sz w:val="24"/>
          <w:szCs w:val="24"/>
        </w:rPr>
        <w:t xml:space="preserve"> </w:t>
      </w:r>
      <w:r w:rsidRPr="0023099C">
        <w:rPr>
          <w:rFonts w:ascii="Arial" w:hAnsi="Arial" w:cs="Arial"/>
          <w:position w:val="-1"/>
          <w:sz w:val="24"/>
          <w:szCs w:val="24"/>
        </w:rPr>
        <w:t>:</w:t>
      </w:r>
      <w:proofErr w:type="gramEnd"/>
      <w:r w:rsidRPr="0023099C">
        <w:rPr>
          <w:rFonts w:ascii="Arial" w:hAnsi="Arial" w:cs="Arial"/>
          <w:position w:val="-1"/>
          <w:sz w:val="24"/>
          <w:szCs w:val="24"/>
        </w:rPr>
        <w:t xml:space="preserve"> Public</w:t>
      </w:r>
      <w:r w:rsidRPr="0023099C">
        <w:rPr>
          <w:rFonts w:ascii="Arial" w:hAnsi="Arial" w:cs="Arial"/>
          <w:spacing w:val="-1"/>
          <w:position w:val="-1"/>
          <w:sz w:val="24"/>
          <w:szCs w:val="24"/>
        </w:rPr>
        <w:t xml:space="preserve"> </w:t>
      </w:r>
      <w:r w:rsidRPr="0023099C">
        <w:rPr>
          <w:rFonts w:ascii="Arial" w:hAnsi="Arial" w:cs="Arial"/>
          <w:position w:val="-1"/>
          <w:sz w:val="24"/>
          <w:szCs w:val="24"/>
        </w:rPr>
        <w:t>Relations</w:t>
      </w:r>
    </w:p>
    <w:p w:rsidR="0023099C" w:rsidRDefault="0023099C" w:rsidP="0023099C">
      <w:pPr>
        <w:spacing w:before="41" w:line="260" w:lineRule="exact"/>
        <w:ind w:left="2292"/>
        <w:jc w:val="both"/>
        <w:rPr>
          <w:rFonts w:ascii="Arial" w:hAnsi="Arial" w:cs="Arial"/>
          <w:position w:val="-1"/>
          <w:sz w:val="24"/>
          <w:szCs w:val="24"/>
        </w:rPr>
      </w:pPr>
      <w:proofErr w:type="spellStart"/>
      <w:r>
        <w:rPr>
          <w:rFonts w:ascii="Arial" w:hAnsi="Arial" w:cs="Arial"/>
          <w:position w:val="-1"/>
          <w:sz w:val="24"/>
          <w:szCs w:val="24"/>
        </w:rPr>
        <w:t>Jabatan</w:t>
      </w:r>
      <w:proofErr w:type="spellEnd"/>
      <w:r>
        <w:rPr>
          <w:rFonts w:ascii="Arial" w:hAnsi="Arial" w:cs="Arial"/>
          <w:position w:val="-1"/>
          <w:sz w:val="24"/>
          <w:szCs w:val="24"/>
        </w:rPr>
        <w:tab/>
      </w:r>
      <w:r>
        <w:rPr>
          <w:rFonts w:ascii="Arial" w:hAnsi="Arial" w:cs="Arial"/>
          <w:position w:val="-1"/>
          <w:sz w:val="24"/>
          <w:szCs w:val="24"/>
        </w:rPr>
        <w:tab/>
        <w:t xml:space="preserve"> </w:t>
      </w:r>
      <w:proofErr w:type="gramStart"/>
      <w:r>
        <w:rPr>
          <w:rFonts w:ascii="Arial" w:hAnsi="Arial" w:cs="Arial"/>
          <w:position w:val="-1"/>
          <w:sz w:val="24"/>
          <w:szCs w:val="24"/>
        </w:rPr>
        <w:t xml:space="preserve">  :</w:t>
      </w:r>
      <w:proofErr w:type="gramEnd"/>
      <w:r>
        <w:rPr>
          <w:rFonts w:ascii="Arial" w:hAnsi="Arial" w:cs="Arial"/>
          <w:position w:val="-1"/>
          <w:sz w:val="24"/>
          <w:szCs w:val="24"/>
        </w:rPr>
        <w:t xml:space="preserve"> Public Relations</w:t>
      </w:r>
    </w:p>
    <w:p w:rsidR="0023099C" w:rsidRPr="0023099C" w:rsidRDefault="0023099C" w:rsidP="0023099C">
      <w:pPr>
        <w:spacing w:before="41" w:line="260" w:lineRule="exact"/>
        <w:ind w:left="2292"/>
        <w:jc w:val="both"/>
        <w:rPr>
          <w:rFonts w:ascii="Arial" w:hAnsi="Arial" w:cs="Arial"/>
          <w:sz w:val="24"/>
          <w:szCs w:val="24"/>
        </w:rPr>
      </w:pPr>
    </w:p>
    <w:p w:rsidR="00B045ED" w:rsidRPr="0023099C" w:rsidRDefault="00B045ED" w:rsidP="0023099C">
      <w:pPr>
        <w:spacing w:before="2" w:line="120" w:lineRule="exact"/>
        <w:jc w:val="both"/>
        <w:rPr>
          <w:rFonts w:ascii="Arial" w:hAnsi="Arial" w:cs="Arial"/>
          <w:sz w:val="24"/>
          <w:szCs w:val="24"/>
        </w:rPr>
      </w:pPr>
    </w:p>
    <w:p w:rsidR="00B045ED" w:rsidRPr="0023099C" w:rsidRDefault="00B045ED" w:rsidP="0023099C">
      <w:pPr>
        <w:spacing w:line="200" w:lineRule="exact"/>
        <w:jc w:val="both"/>
        <w:rPr>
          <w:rFonts w:ascii="Arial" w:hAnsi="Arial" w:cs="Arial"/>
          <w:sz w:val="24"/>
          <w:szCs w:val="24"/>
        </w:rPr>
      </w:pPr>
    </w:p>
    <w:p w:rsidR="00B045ED" w:rsidRPr="0023099C" w:rsidRDefault="00B045ED" w:rsidP="0023099C">
      <w:pPr>
        <w:spacing w:line="200" w:lineRule="exact"/>
        <w:jc w:val="both"/>
        <w:rPr>
          <w:rFonts w:ascii="Arial" w:hAnsi="Arial" w:cs="Arial"/>
          <w:sz w:val="24"/>
          <w:szCs w:val="24"/>
        </w:rPr>
      </w:pPr>
    </w:p>
    <w:p w:rsidR="0023099C" w:rsidRDefault="008E5F91" w:rsidP="0023099C">
      <w:pPr>
        <w:spacing w:before="29"/>
        <w:ind w:left="1440"/>
        <w:jc w:val="both"/>
        <w:rPr>
          <w:rFonts w:ascii="Arial" w:hAnsi="Arial" w:cs="Arial"/>
          <w:spacing w:val="23"/>
          <w:sz w:val="24"/>
          <w:szCs w:val="24"/>
        </w:rPr>
      </w:pPr>
      <w:proofErr w:type="spellStart"/>
      <w:r w:rsidRPr="0023099C">
        <w:rPr>
          <w:rFonts w:ascii="Arial" w:hAnsi="Arial" w:cs="Arial"/>
          <w:spacing w:val="2"/>
          <w:sz w:val="24"/>
          <w:szCs w:val="24"/>
        </w:rPr>
        <w:t>T</w:t>
      </w:r>
      <w:r w:rsidRPr="0023099C">
        <w:rPr>
          <w:rFonts w:ascii="Arial" w:hAnsi="Arial" w:cs="Arial"/>
          <w:spacing w:val="4"/>
          <w:sz w:val="24"/>
          <w:szCs w:val="24"/>
        </w:rPr>
        <w:t>e</w:t>
      </w:r>
      <w:r w:rsidRPr="0023099C">
        <w:rPr>
          <w:rFonts w:ascii="Arial" w:hAnsi="Arial" w:cs="Arial"/>
          <w:spacing w:val="-9"/>
          <w:sz w:val="24"/>
          <w:szCs w:val="24"/>
        </w:rPr>
        <w:t>l</w:t>
      </w:r>
      <w:r w:rsidRPr="0023099C">
        <w:rPr>
          <w:rFonts w:ascii="Arial" w:hAnsi="Arial" w:cs="Arial"/>
          <w:spacing w:val="4"/>
          <w:sz w:val="24"/>
          <w:szCs w:val="24"/>
        </w:rPr>
        <w:t>a</w:t>
      </w:r>
      <w:r w:rsidR="0023099C">
        <w:rPr>
          <w:rFonts w:ascii="Arial" w:hAnsi="Arial" w:cs="Arial"/>
          <w:sz w:val="24"/>
          <w:szCs w:val="24"/>
        </w:rPr>
        <w:t>h</w:t>
      </w:r>
      <w:proofErr w:type="spellEnd"/>
      <w:r w:rsidR="0023099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099C">
        <w:rPr>
          <w:rFonts w:ascii="Arial" w:hAnsi="Arial" w:cs="Arial"/>
          <w:spacing w:val="-9"/>
          <w:sz w:val="24"/>
          <w:szCs w:val="24"/>
        </w:rPr>
        <w:t>diterima</w:t>
      </w:r>
      <w:proofErr w:type="spellEnd"/>
      <w:r w:rsidR="0023099C">
        <w:rPr>
          <w:rFonts w:ascii="Arial" w:hAnsi="Arial" w:cs="Arial"/>
          <w:spacing w:val="-9"/>
          <w:sz w:val="24"/>
          <w:szCs w:val="24"/>
        </w:rPr>
        <w:t xml:space="preserve"> </w:t>
      </w:r>
      <w:proofErr w:type="spellStart"/>
      <w:r w:rsidR="0023099C">
        <w:rPr>
          <w:rFonts w:ascii="Arial" w:hAnsi="Arial" w:cs="Arial"/>
          <w:spacing w:val="-9"/>
          <w:sz w:val="24"/>
          <w:szCs w:val="24"/>
        </w:rPr>
        <w:t>melaksanakan</w:t>
      </w:r>
      <w:proofErr w:type="spellEnd"/>
      <w:r w:rsidR="0023099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099C">
        <w:rPr>
          <w:rFonts w:ascii="Arial" w:hAnsi="Arial" w:cs="Arial"/>
          <w:sz w:val="24"/>
          <w:szCs w:val="24"/>
        </w:rPr>
        <w:t>Pemagangan</w:t>
      </w:r>
      <w:proofErr w:type="spellEnd"/>
      <w:r w:rsidR="0023099C">
        <w:rPr>
          <w:rFonts w:ascii="Arial" w:hAnsi="Arial" w:cs="Arial"/>
          <w:sz w:val="24"/>
          <w:szCs w:val="24"/>
        </w:rPr>
        <w:t xml:space="preserve"> </w:t>
      </w:r>
      <w:r w:rsidRPr="0023099C">
        <w:rPr>
          <w:rFonts w:ascii="Arial" w:hAnsi="Arial" w:cs="Arial"/>
          <w:spacing w:val="5"/>
          <w:sz w:val="24"/>
          <w:szCs w:val="24"/>
        </w:rPr>
        <w:t>d</w:t>
      </w:r>
      <w:r w:rsidRPr="0023099C">
        <w:rPr>
          <w:rFonts w:ascii="Arial" w:hAnsi="Arial" w:cs="Arial"/>
          <w:sz w:val="24"/>
          <w:szCs w:val="24"/>
        </w:rPr>
        <w:t>i</w:t>
      </w:r>
      <w:r w:rsidRPr="0023099C">
        <w:rPr>
          <w:rFonts w:ascii="Arial" w:hAnsi="Arial" w:cs="Arial"/>
          <w:spacing w:val="16"/>
          <w:sz w:val="24"/>
          <w:szCs w:val="24"/>
        </w:rPr>
        <w:t xml:space="preserve"> </w:t>
      </w:r>
      <w:r w:rsidRPr="0023099C">
        <w:rPr>
          <w:rFonts w:ascii="Arial" w:hAnsi="Arial" w:cs="Arial"/>
          <w:spacing w:val="1"/>
          <w:sz w:val="24"/>
          <w:szCs w:val="24"/>
        </w:rPr>
        <w:t>P</w:t>
      </w:r>
      <w:r w:rsidRPr="0023099C">
        <w:rPr>
          <w:rFonts w:ascii="Arial" w:hAnsi="Arial" w:cs="Arial"/>
          <w:spacing w:val="2"/>
          <w:sz w:val="24"/>
          <w:szCs w:val="24"/>
        </w:rPr>
        <w:t>T</w:t>
      </w:r>
      <w:r w:rsidRPr="0023099C">
        <w:rPr>
          <w:rFonts w:ascii="Arial" w:hAnsi="Arial" w:cs="Arial"/>
          <w:sz w:val="24"/>
          <w:szCs w:val="24"/>
        </w:rPr>
        <w:t>.</w:t>
      </w:r>
      <w:r w:rsidRPr="0023099C">
        <w:rPr>
          <w:rFonts w:ascii="Arial" w:hAnsi="Arial" w:cs="Arial"/>
          <w:spacing w:val="26"/>
          <w:sz w:val="24"/>
          <w:szCs w:val="24"/>
        </w:rPr>
        <w:t xml:space="preserve"> </w:t>
      </w:r>
      <w:proofErr w:type="spellStart"/>
      <w:r w:rsidRPr="0023099C">
        <w:rPr>
          <w:rFonts w:ascii="Arial" w:hAnsi="Arial" w:cs="Arial"/>
          <w:spacing w:val="3"/>
          <w:sz w:val="24"/>
          <w:szCs w:val="24"/>
        </w:rPr>
        <w:t>B</w:t>
      </w:r>
      <w:r w:rsidRPr="0023099C">
        <w:rPr>
          <w:rFonts w:ascii="Arial" w:hAnsi="Arial" w:cs="Arial"/>
          <w:spacing w:val="-4"/>
          <w:sz w:val="24"/>
          <w:szCs w:val="24"/>
        </w:rPr>
        <w:t>i</w:t>
      </w:r>
      <w:r w:rsidRPr="0023099C">
        <w:rPr>
          <w:rFonts w:ascii="Arial" w:hAnsi="Arial" w:cs="Arial"/>
          <w:spacing w:val="-5"/>
          <w:sz w:val="24"/>
          <w:szCs w:val="24"/>
        </w:rPr>
        <w:t>n</w:t>
      </w:r>
      <w:r w:rsidRPr="0023099C">
        <w:rPr>
          <w:rFonts w:ascii="Arial" w:hAnsi="Arial" w:cs="Arial"/>
          <w:spacing w:val="5"/>
          <w:sz w:val="24"/>
          <w:szCs w:val="24"/>
        </w:rPr>
        <w:t>t</w:t>
      </w:r>
      <w:r w:rsidRPr="0023099C">
        <w:rPr>
          <w:rFonts w:ascii="Arial" w:hAnsi="Arial" w:cs="Arial"/>
          <w:spacing w:val="-1"/>
          <w:sz w:val="24"/>
          <w:szCs w:val="24"/>
        </w:rPr>
        <w:t>a</w:t>
      </w:r>
      <w:r w:rsidRPr="0023099C">
        <w:rPr>
          <w:rFonts w:ascii="Arial" w:hAnsi="Arial" w:cs="Arial"/>
          <w:spacing w:val="-5"/>
          <w:sz w:val="24"/>
          <w:szCs w:val="24"/>
        </w:rPr>
        <w:t>n</w:t>
      </w:r>
      <w:r w:rsidRPr="0023099C">
        <w:rPr>
          <w:rFonts w:ascii="Arial" w:hAnsi="Arial" w:cs="Arial"/>
          <w:sz w:val="24"/>
          <w:szCs w:val="24"/>
        </w:rPr>
        <w:t>g</w:t>
      </w:r>
      <w:proofErr w:type="spellEnd"/>
      <w:r w:rsidRPr="0023099C">
        <w:rPr>
          <w:rFonts w:ascii="Arial" w:hAnsi="Arial" w:cs="Arial"/>
          <w:spacing w:val="27"/>
          <w:sz w:val="24"/>
          <w:szCs w:val="24"/>
        </w:rPr>
        <w:t xml:space="preserve"> </w:t>
      </w:r>
      <w:proofErr w:type="spellStart"/>
      <w:r w:rsidRPr="0023099C">
        <w:rPr>
          <w:rFonts w:ascii="Arial" w:hAnsi="Arial" w:cs="Arial"/>
          <w:sz w:val="24"/>
          <w:szCs w:val="24"/>
        </w:rPr>
        <w:t>A</w:t>
      </w:r>
      <w:r w:rsidRPr="0023099C">
        <w:rPr>
          <w:rFonts w:ascii="Arial" w:hAnsi="Arial" w:cs="Arial"/>
          <w:spacing w:val="-5"/>
          <w:sz w:val="24"/>
          <w:szCs w:val="24"/>
        </w:rPr>
        <w:t>n</w:t>
      </w:r>
      <w:r w:rsidRPr="0023099C">
        <w:rPr>
          <w:rFonts w:ascii="Arial" w:hAnsi="Arial" w:cs="Arial"/>
          <w:sz w:val="24"/>
          <w:szCs w:val="24"/>
        </w:rPr>
        <w:t>ug</w:t>
      </w:r>
      <w:r w:rsidRPr="0023099C">
        <w:rPr>
          <w:rFonts w:ascii="Arial" w:hAnsi="Arial" w:cs="Arial"/>
          <w:spacing w:val="1"/>
          <w:sz w:val="24"/>
          <w:szCs w:val="24"/>
        </w:rPr>
        <w:t>r</w:t>
      </w:r>
      <w:r w:rsidRPr="0023099C">
        <w:rPr>
          <w:rFonts w:ascii="Arial" w:hAnsi="Arial" w:cs="Arial"/>
          <w:spacing w:val="4"/>
          <w:sz w:val="24"/>
          <w:szCs w:val="24"/>
        </w:rPr>
        <w:t>a</w:t>
      </w:r>
      <w:r w:rsidRPr="0023099C">
        <w:rPr>
          <w:rFonts w:ascii="Arial" w:hAnsi="Arial" w:cs="Arial"/>
          <w:sz w:val="24"/>
          <w:szCs w:val="24"/>
        </w:rPr>
        <w:t>h</w:t>
      </w:r>
      <w:proofErr w:type="spellEnd"/>
      <w:r w:rsidRPr="0023099C">
        <w:rPr>
          <w:rFonts w:ascii="Arial" w:hAnsi="Arial" w:cs="Arial"/>
          <w:spacing w:val="14"/>
          <w:sz w:val="24"/>
          <w:szCs w:val="24"/>
        </w:rPr>
        <w:t xml:space="preserve"> </w:t>
      </w:r>
      <w:r w:rsidRPr="0023099C">
        <w:rPr>
          <w:rFonts w:ascii="Arial" w:hAnsi="Arial" w:cs="Arial"/>
          <w:spacing w:val="1"/>
          <w:sz w:val="24"/>
          <w:szCs w:val="24"/>
        </w:rPr>
        <w:t>S</w:t>
      </w:r>
      <w:r w:rsidRPr="0023099C">
        <w:rPr>
          <w:rFonts w:ascii="Arial" w:hAnsi="Arial" w:cs="Arial"/>
          <w:sz w:val="24"/>
          <w:szCs w:val="24"/>
        </w:rPr>
        <w:t>u</w:t>
      </w:r>
      <w:r w:rsidRPr="0023099C">
        <w:rPr>
          <w:rFonts w:ascii="Arial" w:hAnsi="Arial" w:cs="Arial"/>
          <w:spacing w:val="6"/>
          <w:sz w:val="24"/>
          <w:szCs w:val="24"/>
        </w:rPr>
        <w:t>r</w:t>
      </w:r>
      <w:r w:rsidRPr="0023099C">
        <w:rPr>
          <w:rFonts w:ascii="Arial" w:hAnsi="Arial" w:cs="Arial"/>
          <w:spacing w:val="-10"/>
          <w:sz w:val="24"/>
          <w:szCs w:val="24"/>
        </w:rPr>
        <w:t>y</w:t>
      </w:r>
      <w:r w:rsidRPr="0023099C">
        <w:rPr>
          <w:rFonts w:ascii="Arial" w:hAnsi="Arial" w:cs="Arial"/>
          <w:sz w:val="24"/>
          <w:szCs w:val="24"/>
        </w:rPr>
        <w:t>a</w:t>
      </w:r>
      <w:r w:rsidRPr="0023099C">
        <w:rPr>
          <w:rFonts w:ascii="Arial" w:hAnsi="Arial" w:cs="Arial"/>
          <w:spacing w:val="20"/>
          <w:sz w:val="24"/>
          <w:szCs w:val="24"/>
        </w:rPr>
        <w:t xml:space="preserve"> </w:t>
      </w:r>
      <w:proofErr w:type="spellStart"/>
      <w:r w:rsidRPr="0023099C">
        <w:rPr>
          <w:rFonts w:ascii="Arial" w:hAnsi="Arial" w:cs="Arial"/>
          <w:spacing w:val="1"/>
          <w:sz w:val="24"/>
          <w:szCs w:val="24"/>
        </w:rPr>
        <w:t>S</w:t>
      </w:r>
      <w:r w:rsidRPr="0023099C">
        <w:rPr>
          <w:rFonts w:ascii="Arial" w:hAnsi="Arial" w:cs="Arial"/>
          <w:spacing w:val="4"/>
          <w:sz w:val="24"/>
          <w:szCs w:val="24"/>
        </w:rPr>
        <w:t>e</w:t>
      </w:r>
      <w:r w:rsidRPr="0023099C">
        <w:rPr>
          <w:rFonts w:ascii="Arial" w:hAnsi="Arial" w:cs="Arial"/>
          <w:spacing w:val="-4"/>
          <w:sz w:val="24"/>
          <w:szCs w:val="24"/>
        </w:rPr>
        <w:t>m</w:t>
      </w:r>
      <w:r w:rsidRPr="0023099C">
        <w:rPr>
          <w:rFonts w:ascii="Arial" w:hAnsi="Arial" w:cs="Arial"/>
          <w:spacing w:val="-1"/>
          <w:sz w:val="24"/>
          <w:szCs w:val="24"/>
        </w:rPr>
        <w:t>e</w:t>
      </w:r>
      <w:r w:rsidRPr="0023099C">
        <w:rPr>
          <w:rFonts w:ascii="Arial" w:hAnsi="Arial" w:cs="Arial"/>
          <w:spacing w:val="-2"/>
          <w:sz w:val="24"/>
          <w:szCs w:val="24"/>
        </w:rPr>
        <w:t>s</w:t>
      </w:r>
      <w:r w:rsidRPr="0023099C">
        <w:rPr>
          <w:rFonts w:ascii="Arial" w:hAnsi="Arial" w:cs="Arial"/>
          <w:spacing w:val="5"/>
          <w:sz w:val="24"/>
          <w:szCs w:val="24"/>
        </w:rPr>
        <w:t>t</w:t>
      </w:r>
      <w:r w:rsidRPr="0023099C">
        <w:rPr>
          <w:rFonts w:ascii="Arial" w:hAnsi="Arial" w:cs="Arial"/>
          <w:sz w:val="24"/>
          <w:szCs w:val="24"/>
        </w:rPr>
        <w:t>a</w:t>
      </w:r>
      <w:proofErr w:type="spellEnd"/>
    </w:p>
    <w:p w:rsidR="0023099C" w:rsidRDefault="008E5F91" w:rsidP="0023099C">
      <w:pPr>
        <w:spacing w:before="29"/>
        <w:ind w:left="1440"/>
        <w:jc w:val="both"/>
        <w:rPr>
          <w:rFonts w:ascii="Arial" w:hAnsi="Arial" w:cs="Arial"/>
          <w:sz w:val="24"/>
          <w:szCs w:val="24"/>
        </w:rPr>
      </w:pPr>
      <w:r w:rsidRPr="0023099C">
        <w:rPr>
          <w:rFonts w:ascii="Arial" w:hAnsi="Arial" w:cs="Arial"/>
          <w:spacing w:val="1"/>
          <w:sz w:val="24"/>
          <w:szCs w:val="24"/>
        </w:rPr>
        <w:t>(</w:t>
      </w:r>
      <w:r w:rsidRPr="0023099C">
        <w:rPr>
          <w:rFonts w:ascii="Arial" w:hAnsi="Arial" w:cs="Arial"/>
          <w:spacing w:val="-2"/>
          <w:sz w:val="24"/>
          <w:szCs w:val="24"/>
        </w:rPr>
        <w:t>B</w:t>
      </w:r>
      <w:r w:rsidRPr="0023099C">
        <w:rPr>
          <w:rFonts w:ascii="Arial" w:hAnsi="Arial" w:cs="Arial"/>
          <w:spacing w:val="-5"/>
          <w:sz w:val="24"/>
          <w:szCs w:val="24"/>
        </w:rPr>
        <w:t>A</w:t>
      </w:r>
      <w:r w:rsidRPr="0023099C">
        <w:rPr>
          <w:rFonts w:ascii="Arial" w:hAnsi="Arial" w:cs="Arial"/>
          <w:spacing w:val="1"/>
          <w:sz w:val="24"/>
          <w:szCs w:val="24"/>
        </w:rPr>
        <w:t>S</w:t>
      </w:r>
      <w:r w:rsidRPr="0023099C">
        <w:rPr>
          <w:rFonts w:ascii="Arial" w:hAnsi="Arial" w:cs="Arial"/>
          <w:sz w:val="24"/>
          <w:szCs w:val="24"/>
        </w:rPr>
        <w:t>S</w:t>
      </w:r>
      <w:r w:rsidRPr="0023099C">
        <w:rPr>
          <w:rFonts w:ascii="Arial" w:hAnsi="Arial" w:cs="Arial"/>
          <w:spacing w:val="22"/>
          <w:sz w:val="24"/>
          <w:szCs w:val="24"/>
        </w:rPr>
        <w:t xml:space="preserve"> </w:t>
      </w:r>
      <w:r w:rsidRPr="0023099C">
        <w:rPr>
          <w:rFonts w:ascii="Arial" w:hAnsi="Arial" w:cs="Arial"/>
          <w:spacing w:val="2"/>
          <w:sz w:val="24"/>
          <w:szCs w:val="24"/>
        </w:rPr>
        <w:t>T</w:t>
      </w:r>
      <w:r w:rsidRPr="0023099C">
        <w:rPr>
          <w:rFonts w:ascii="Arial" w:hAnsi="Arial" w:cs="Arial"/>
          <w:spacing w:val="1"/>
          <w:sz w:val="24"/>
          <w:szCs w:val="24"/>
        </w:rPr>
        <w:t>r</w:t>
      </w:r>
      <w:r w:rsidRPr="0023099C">
        <w:rPr>
          <w:rFonts w:ascii="Arial" w:hAnsi="Arial" w:cs="Arial"/>
          <w:spacing w:val="4"/>
          <w:sz w:val="24"/>
          <w:szCs w:val="24"/>
        </w:rPr>
        <w:t>a</w:t>
      </w:r>
      <w:r w:rsidRPr="0023099C">
        <w:rPr>
          <w:rFonts w:ascii="Arial" w:hAnsi="Arial" w:cs="Arial"/>
          <w:spacing w:val="-4"/>
          <w:sz w:val="24"/>
          <w:szCs w:val="24"/>
        </w:rPr>
        <w:t>i</w:t>
      </w:r>
      <w:r w:rsidRPr="0023099C">
        <w:rPr>
          <w:rFonts w:ascii="Arial" w:hAnsi="Arial" w:cs="Arial"/>
          <w:sz w:val="24"/>
          <w:szCs w:val="24"/>
        </w:rPr>
        <w:t>n</w:t>
      </w:r>
      <w:r w:rsidRPr="0023099C">
        <w:rPr>
          <w:rFonts w:ascii="Arial" w:hAnsi="Arial" w:cs="Arial"/>
          <w:spacing w:val="-4"/>
          <w:sz w:val="24"/>
          <w:szCs w:val="24"/>
        </w:rPr>
        <w:t>i</w:t>
      </w:r>
      <w:r w:rsidRPr="0023099C">
        <w:rPr>
          <w:rFonts w:ascii="Arial" w:hAnsi="Arial" w:cs="Arial"/>
          <w:spacing w:val="5"/>
          <w:sz w:val="24"/>
          <w:szCs w:val="24"/>
        </w:rPr>
        <w:t>n</w:t>
      </w:r>
      <w:r w:rsidRPr="0023099C">
        <w:rPr>
          <w:rFonts w:ascii="Arial" w:hAnsi="Arial" w:cs="Arial"/>
          <w:sz w:val="24"/>
          <w:szCs w:val="24"/>
        </w:rPr>
        <w:t>g</w:t>
      </w:r>
      <w:r w:rsidR="0023099C">
        <w:rPr>
          <w:rFonts w:ascii="Arial" w:hAnsi="Arial" w:cs="Arial"/>
          <w:sz w:val="24"/>
          <w:szCs w:val="24"/>
        </w:rPr>
        <w:t xml:space="preserve"> </w:t>
      </w:r>
      <w:r w:rsidRPr="0023099C">
        <w:rPr>
          <w:rFonts w:ascii="Arial" w:hAnsi="Arial" w:cs="Arial"/>
          <w:spacing w:val="-2"/>
          <w:sz w:val="24"/>
          <w:szCs w:val="24"/>
        </w:rPr>
        <w:t>C</w:t>
      </w:r>
      <w:r w:rsidRPr="0023099C">
        <w:rPr>
          <w:rFonts w:ascii="Arial" w:hAnsi="Arial" w:cs="Arial"/>
          <w:spacing w:val="4"/>
          <w:sz w:val="24"/>
          <w:szCs w:val="24"/>
        </w:rPr>
        <w:t>e</w:t>
      </w:r>
      <w:r w:rsidRPr="0023099C">
        <w:rPr>
          <w:rFonts w:ascii="Arial" w:hAnsi="Arial" w:cs="Arial"/>
          <w:spacing w:val="-5"/>
          <w:sz w:val="24"/>
          <w:szCs w:val="24"/>
        </w:rPr>
        <w:t>n</w:t>
      </w:r>
      <w:r w:rsidRPr="0023099C">
        <w:rPr>
          <w:rFonts w:ascii="Arial" w:hAnsi="Arial" w:cs="Arial"/>
          <w:spacing w:val="5"/>
          <w:sz w:val="24"/>
          <w:szCs w:val="24"/>
        </w:rPr>
        <w:t>t</w:t>
      </w:r>
      <w:r w:rsidRPr="0023099C">
        <w:rPr>
          <w:rFonts w:ascii="Arial" w:hAnsi="Arial" w:cs="Arial"/>
          <w:spacing w:val="-1"/>
          <w:sz w:val="24"/>
          <w:szCs w:val="24"/>
        </w:rPr>
        <w:t>e</w:t>
      </w:r>
      <w:r w:rsidRPr="0023099C">
        <w:rPr>
          <w:rFonts w:ascii="Arial" w:hAnsi="Arial" w:cs="Arial"/>
          <w:sz w:val="24"/>
          <w:szCs w:val="24"/>
        </w:rPr>
        <w:t>r</w:t>
      </w:r>
      <w:r w:rsidRPr="0023099C">
        <w:rPr>
          <w:rFonts w:ascii="Arial" w:hAnsi="Arial" w:cs="Arial"/>
          <w:spacing w:val="2"/>
          <w:sz w:val="24"/>
          <w:szCs w:val="24"/>
        </w:rPr>
        <w:t xml:space="preserve"> </w:t>
      </w:r>
      <w:r w:rsidRPr="0023099C">
        <w:rPr>
          <w:rFonts w:ascii="Arial" w:hAnsi="Arial" w:cs="Arial"/>
          <w:sz w:val="24"/>
          <w:szCs w:val="24"/>
        </w:rPr>
        <w:t>&amp;</w:t>
      </w:r>
      <w:r w:rsidRPr="0023099C">
        <w:rPr>
          <w:rFonts w:ascii="Arial" w:hAnsi="Arial" w:cs="Arial"/>
          <w:spacing w:val="-2"/>
          <w:sz w:val="24"/>
          <w:szCs w:val="24"/>
        </w:rPr>
        <w:t xml:space="preserve"> </w:t>
      </w:r>
      <w:r w:rsidRPr="0023099C">
        <w:rPr>
          <w:rFonts w:ascii="Arial" w:hAnsi="Arial" w:cs="Arial"/>
          <w:spacing w:val="-6"/>
          <w:sz w:val="24"/>
          <w:szCs w:val="24"/>
        </w:rPr>
        <w:t>C</w:t>
      </w:r>
      <w:r w:rsidRPr="0023099C">
        <w:rPr>
          <w:rFonts w:ascii="Arial" w:hAnsi="Arial" w:cs="Arial"/>
          <w:spacing w:val="5"/>
          <w:sz w:val="24"/>
          <w:szCs w:val="24"/>
        </w:rPr>
        <w:t>o</w:t>
      </w:r>
      <w:r w:rsidRPr="0023099C">
        <w:rPr>
          <w:rFonts w:ascii="Arial" w:hAnsi="Arial" w:cs="Arial"/>
          <w:spacing w:val="-5"/>
          <w:sz w:val="24"/>
          <w:szCs w:val="24"/>
        </w:rPr>
        <w:t>n</w:t>
      </w:r>
      <w:r w:rsidRPr="0023099C">
        <w:rPr>
          <w:rFonts w:ascii="Arial" w:hAnsi="Arial" w:cs="Arial"/>
          <w:spacing w:val="-2"/>
          <w:sz w:val="24"/>
          <w:szCs w:val="24"/>
        </w:rPr>
        <w:t>s</w:t>
      </w:r>
      <w:r w:rsidRPr="0023099C">
        <w:rPr>
          <w:rFonts w:ascii="Arial" w:hAnsi="Arial" w:cs="Arial"/>
          <w:spacing w:val="5"/>
          <w:sz w:val="24"/>
          <w:szCs w:val="24"/>
        </w:rPr>
        <w:t>u</w:t>
      </w:r>
      <w:r w:rsidRPr="0023099C">
        <w:rPr>
          <w:rFonts w:ascii="Arial" w:hAnsi="Arial" w:cs="Arial"/>
          <w:spacing w:val="-9"/>
          <w:sz w:val="24"/>
          <w:szCs w:val="24"/>
        </w:rPr>
        <w:t>l</w:t>
      </w:r>
      <w:r w:rsidRPr="0023099C">
        <w:rPr>
          <w:rFonts w:ascii="Arial" w:hAnsi="Arial" w:cs="Arial"/>
          <w:spacing w:val="5"/>
          <w:sz w:val="24"/>
          <w:szCs w:val="24"/>
        </w:rPr>
        <w:t>t</w:t>
      </w:r>
      <w:r w:rsidRPr="0023099C">
        <w:rPr>
          <w:rFonts w:ascii="Arial" w:hAnsi="Arial" w:cs="Arial"/>
          <w:spacing w:val="4"/>
          <w:sz w:val="24"/>
          <w:szCs w:val="24"/>
        </w:rPr>
        <w:t>a</w:t>
      </w:r>
      <w:r w:rsidRPr="0023099C">
        <w:rPr>
          <w:rFonts w:ascii="Arial" w:hAnsi="Arial" w:cs="Arial"/>
          <w:spacing w:val="-5"/>
          <w:sz w:val="24"/>
          <w:szCs w:val="24"/>
        </w:rPr>
        <w:t>n</w:t>
      </w:r>
      <w:r w:rsidRPr="0023099C">
        <w:rPr>
          <w:rFonts w:ascii="Arial" w:hAnsi="Arial" w:cs="Arial"/>
          <w:spacing w:val="5"/>
          <w:sz w:val="24"/>
          <w:szCs w:val="24"/>
        </w:rPr>
        <w:t>t</w:t>
      </w:r>
      <w:r w:rsidRPr="0023099C">
        <w:rPr>
          <w:rFonts w:ascii="Arial" w:hAnsi="Arial" w:cs="Arial"/>
          <w:sz w:val="24"/>
          <w:szCs w:val="24"/>
        </w:rPr>
        <w:t>)</w:t>
      </w:r>
      <w:r w:rsidRPr="0023099C"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 w:rsidRPr="0023099C">
        <w:rPr>
          <w:rFonts w:ascii="Arial" w:hAnsi="Arial" w:cs="Arial"/>
          <w:spacing w:val="-9"/>
          <w:sz w:val="24"/>
          <w:szCs w:val="24"/>
        </w:rPr>
        <w:t>m</w:t>
      </w:r>
      <w:r w:rsidRPr="0023099C">
        <w:rPr>
          <w:rFonts w:ascii="Arial" w:hAnsi="Arial" w:cs="Arial"/>
          <w:spacing w:val="5"/>
          <w:sz w:val="24"/>
          <w:szCs w:val="24"/>
        </w:rPr>
        <w:t>u</w:t>
      </w:r>
      <w:r w:rsidRPr="0023099C">
        <w:rPr>
          <w:rFonts w:ascii="Arial" w:hAnsi="Arial" w:cs="Arial"/>
          <w:spacing w:val="-4"/>
          <w:sz w:val="24"/>
          <w:szCs w:val="24"/>
        </w:rPr>
        <w:t>l</w:t>
      </w:r>
      <w:r w:rsidRPr="0023099C">
        <w:rPr>
          <w:rFonts w:ascii="Arial" w:hAnsi="Arial" w:cs="Arial"/>
          <w:spacing w:val="4"/>
          <w:sz w:val="24"/>
          <w:szCs w:val="24"/>
        </w:rPr>
        <w:t>a</w:t>
      </w:r>
      <w:r w:rsidRPr="0023099C">
        <w:rPr>
          <w:rFonts w:ascii="Arial" w:hAnsi="Arial" w:cs="Arial"/>
          <w:sz w:val="24"/>
          <w:szCs w:val="24"/>
        </w:rPr>
        <w:t>i</w:t>
      </w:r>
      <w:proofErr w:type="spellEnd"/>
      <w:r w:rsidRPr="0023099C">
        <w:rPr>
          <w:rFonts w:ascii="Arial" w:hAnsi="Arial" w:cs="Arial"/>
          <w:spacing w:val="-8"/>
          <w:sz w:val="24"/>
          <w:szCs w:val="24"/>
        </w:rPr>
        <w:t xml:space="preserve"> </w:t>
      </w:r>
      <w:proofErr w:type="spellStart"/>
      <w:r w:rsidRPr="0023099C">
        <w:rPr>
          <w:rFonts w:ascii="Arial" w:hAnsi="Arial" w:cs="Arial"/>
          <w:sz w:val="24"/>
          <w:szCs w:val="24"/>
        </w:rPr>
        <w:t>d</w:t>
      </w:r>
      <w:r w:rsidRPr="0023099C">
        <w:rPr>
          <w:rFonts w:ascii="Arial" w:hAnsi="Arial" w:cs="Arial"/>
          <w:spacing w:val="-1"/>
          <w:sz w:val="24"/>
          <w:szCs w:val="24"/>
        </w:rPr>
        <w:t>a</w:t>
      </w:r>
      <w:r w:rsidRPr="0023099C">
        <w:rPr>
          <w:rFonts w:ascii="Arial" w:hAnsi="Arial" w:cs="Arial"/>
          <w:spacing w:val="6"/>
          <w:sz w:val="24"/>
          <w:szCs w:val="24"/>
        </w:rPr>
        <w:t>r</w:t>
      </w:r>
      <w:r w:rsidRPr="0023099C">
        <w:rPr>
          <w:rFonts w:ascii="Arial" w:hAnsi="Arial" w:cs="Arial"/>
          <w:sz w:val="24"/>
          <w:szCs w:val="24"/>
        </w:rPr>
        <w:t>i</w:t>
      </w:r>
      <w:proofErr w:type="spellEnd"/>
      <w:r w:rsidRPr="0023099C">
        <w:rPr>
          <w:rFonts w:ascii="Arial" w:hAnsi="Arial" w:cs="Arial"/>
          <w:spacing w:val="-8"/>
          <w:sz w:val="24"/>
          <w:szCs w:val="24"/>
        </w:rPr>
        <w:t xml:space="preserve"> </w:t>
      </w:r>
      <w:proofErr w:type="spellStart"/>
      <w:r w:rsidRPr="0023099C">
        <w:rPr>
          <w:rFonts w:ascii="Arial" w:hAnsi="Arial" w:cs="Arial"/>
          <w:spacing w:val="5"/>
          <w:sz w:val="24"/>
          <w:szCs w:val="24"/>
        </w:rPr>
        <w:t>t</w:t>
      </w:r>
      <w:r w:rsidRPr="0023099C">
        <w:rPr>
          <w:rFonts w:ascii="Arial" w:hAnsi="Arial" w:cs="Arial"/>
          <w:spacing w:val="4"/>
          <w:sz w:val="24"/>
          <w:szCs w:val="24"/>
        </w:rPr>
        <w:t>a</w:t>
      </w:r>
      <w:r w:rsidRPr="0023099C">
        <w:rPr>
          <w:rFonts w:ascii="Arial" w:hAnsi="Arial" w:cs="Arial"/>
          <w:spacing w:val="-5"/>
          <w:sz w:val="24"/>
          <w:szCs w:val="24"/>
        </w:rPr>
        <w:t>n</w:t>
      </w:r>
      <w:r w:rsidRPr="0023099C">
        <w:rPr>
          <w:rFonts w:ascii="Arial" w:hAnsi="Arial" w:cs="Arial"/>
          <w:sz w:val="24"/>
          <w:szCs w:val="24"/>
        </w:rPr>
        <w:t>gg</w:t>
      </w:r>
      <w:r w:rsidRPr="0023099C">
        <w:rPr>
          <w:rFonts w:ascii="Arial" w:hAnsi="Arial" w:cs="Arial"/>
          <w:spacing w:val="4"/>
          <w:sz w:val="24"/>
          <w:szCs w:val="24"/>
        </w:rPr>
        <w:t>a</w:t>
      </w:r>
      <w:r w:rsidRPr="0023099C">
        <w:rPr>
          <w:rFonts w:ascii="Arial" w:hAnsi="Arial" w:cs="Arial"/>
          <w:sz w:val="24"/>
          <w:szCs w:val="24"/>
        </w:rPr>
        <w:t>l</w:t>
      </w:r>
      <w:proofErr w:type="spellEnd"/>
      <w:r w:rsidR="0023099C">
        <w:rPr>
          <w:rFonts w:ascii="Arial" w:hAnsi="Arial" w:cs="Arial"/>
          <w:spacing w:val="-1"/>
          <w:sz w:val="24"/>
          <w:szCs w:val="24"/>
        </w:rPr>
        <w:t xml:space="preserve"> </w:t>
      </w:r>
      <w:r w:rsidRPr="0023099C">
        <w:rPr>
          <w:rFonts w:ascii="Arial" w:hAnsi="Arial" w:cs="Arial"/>
          <w:sz w:val="24"/>
          <w:szCs w:val="24"/>
        </w:rPr>
        <w:t xml:space="preserve">21 </w:t>
      </w:r>
      <w:r w:rsidRPr="0023099C">
        <w:rPr>
          <w:rFonts w:ascii="Arial" w:hAnsi="Arial" w:cs="Arial"/>
          <w:spacing w:val="1"/>
          <w:sz w:val="24"/>
          <w:szCs w:val="24"/>
        </w:rPr>
        <w:t>S</w:t>
      </w:r>
      <w:r w:rsidRPr="0023099C">
        <w:rPr>
          <w:rFonts w:ascii="Arial" w:hAnsi="Arial" w:cs="Arial"/>
          <w:spacing w:val="-1"/>
          <w:sz w:val="24"/>
          <w:szCs w:val="24"/>
        </w:rPr>
        <w:t>e</w:t>
      </w:r>
      <w:r w:rsidRPr="0023099C">
        <w:rPr>
          <w:rFonts w:ascii="Arial" w:hAnsi="Arial" w:cs="Arial"/>
          <w:sz w:val="24"/>
          <w:szCs w:val="24"/>
        </w:rPr>
        <w:t>p</w:t>
      </w:r>
      <w:r w:rsidRPr="0023099C">
        <w:rPr>
          <w:rFonts w:ascii="Arial" w:hAnsi="Arial" w:cs="Arial"/>
          <w:spacing w:val="5"/>
          <w:sz w:val="24"/>
          <w:szCs w:val="24"/>
        </w:rPr>
        <w:t>t</w:t>
      </w:r>
      <w:r w:rsidRPr="0023099C">
        <w:rPr>
          <w:rFonts w:ascii="Arial" w:hAnsi="Arial" w:cs="Arial"/>
          <w:spacing w:val="-1"/>
          <w:sz w:val="24"/>
          <w:szCs w:val="24"/>
        </w:rPr>
        <w:t>e</w:t>
      </w:r>
      <w:r w:rsidRPr="0023099C">
        <w:rPr>
          <w:rFonts w:ascii="Arial" w:hAnsi="Arial" w:cs="Arial"/>
          <w:spacing w:val="-4"/>
          <w:sz w:val="24"/>
          <w:szCs w:val="24"/>
        </w:rPr>
        <w:t>m</w:t>
      </w:r>
      <w:r w:rsidRPr="0023099C">
        <w:rPr>
          <w:rFonts w:ascii="Arial" w:hAnsi="Arial" w:cs="Arial"/>
          <w:sz w:val="24"/>
          <w:szCs w:val="24"/>
        </w:rPr>
        <w:t>b</w:t>
      </w:r>
      <w:r w:rsidRPr="0023099C">
        <w:rPr>
          <w:rFonts w:ascii="Arial" w:hAnsi="Arial" w:cs="Arial"/>
          <w:spacing w:val="-1"/>
          <w:sz w:val="24"/>
          <w:szCs w:val="24"/>
        </w:rPr>
        <w:t>e</w:t>
      </w:r>
      <w:r w:rsidRPr="0023099C">
        <w:rPr>
          <w:rFonts w:ascii="Arial" w:hAnsi="Arial" w:cs="Arial"/>
          <w:sz w:val="24"/>
          <w:szCs w:val="24"/>
        </w:rPr>
        <w:t>r</w:t>
      </w:r>
      <w:r w:rsidRPr="0023099C">
        <w:rPr>
          <w:rFonts w:ascii="Arial" w:hAnsi="Arial" w:cs="Arial"/>
          <w:spacing w:val="2"/>
          <w:sz w:val="24"/>
          <w:szCs w:val="24"/>
        </w:rPr>
        <w:t xml:space="preserve"> </w:t>
      </w:r>
      <w:r w:rsidRPr="0023099C">
        <w:rPr>
          <w:rFonts w:ascii="Arial" w:hAnsi="Arial" w:cs="Arial"/>
          <w:sz w:val="24"/>
          <w:szCs w:val="24"/>
        </w:rPr>
        <w:t>2020</w:t>
      </w:r>
      <w:r w:rsidRPr="0023099C">
        <w:rPr>
          <w:rFonts w:ascii="Arial" w:hAnsi="Arial" w:cs="Arial"/>
          <w:spacing w:val="-1"/>
          <w:sz w:val="24"/>
          <w:szCs w:val="24"/>
        </w:rPr>
        <w:t xml:space="preserve"> </w:t>
      </w:r>
      <w:r w:rsidRPr="0023099C">
        <w:rPr>
          <w:rFonts w:ascii="Arial" w:hAnsi="Arial" w:cs="Arial"/>
          <w:sz w:val="24"/>
          <w:szCs w:val="24"/>
        </w:rPr>
        <w:t>–</w:t>
      </w:r>
      <w:r w:rsidR="0023099C">
        <w:rPr>
          <w:rFonts w:ascii="Arial" w:hAnsi="Arial" w:cs="Arial"/>
          <w:spacing w:val="1"/>
          <w:sz w:val="24"/>
          <w:szCs w:val="24"/>
        </w:rPr>
        <w:t xml:space="preserve"> </w:t>
      </w:r>
      <w:r w:rsidR="0023099C">
        <w:rPr>
          <w:rFonts w:ascii="Arial" w:hAnsi="Arial" w:cs="Arial"/>
          <w:sz w:val="24"/>
          <w:szCs w:val="24"/>
        </w:rPr>
        <w:t>21</w:t>
      </w:r>
    </w:p>
    <w:p w:rsidR="00B045ED" w:rsidRPr="0023099C" w:rsidRDefault="008E5F91" w:rsidP="0023099C">
      <w:pPr>
        <w:spacing w:before="29"/>
        <w:ind w:left="1440"/>
        <w:jc w:val="both"/>
        <w:rPr>
          <w:rFonts w:ascii="Arial" w:hAnsi="Arial" w:cs="Arial"/>
          <w:spacing w:val="1"/>
          <w:sz w:val="24"/>
          <w:szCs w:val="24"/>
        </w:rPr>
      </w:pPr>
      <w:proofErr w:type="spellStart"/>
      <w:r w:rsidRPr="0023099C">
        <w:rPr>
          <w:rFonts w:ascii="Arial" w:hAnsi="Arial" w:cs="Arial"/>
          <w:sz w:val="24"/>
          <w:szCs w:val="24"/>
        </w:rPr>
        <w:t>D</w:t>
      </w:r>
      <w:r w:rsidRPr="0023099C">
        <w:rPr>
          <w:rFonts w:ascii="Arial" w:hAnsi="Arial" w:cs="Arial"/>
          <w:spacing w:val="-1"/>
          <w:sz w:val="24"/>
          <w:szCs w:val="24"/>
        </w:rPr>
        <w:t>e</w:t>
      </w:r>
      <w:r w:rsidRPr="0023099C">
        <w:rPr>
          <w:rFonts w:ascii="Arial" w:hAnsi="Arial" w:cs="Arial"/>
          <w:spacing w:val="-2"/>
          <w:sz w:val="24"/>
          <w:szCs w:val="24"/>
        </w:rPr>
        <w:t>s</w:t>
      </w:r>
      <w:r w:rsidRPr="0023099C">
        <w:rPr>
          <w:rFonts w:ascii="Arial" w:hAnsi="Arial" w:cs="Arial"/>
          <w:spacing w:val="4"/>
          <w:sz w:val="24"/>
          <w:szCs w:val="24"/>
        </w:rPr>
        <w:t>e</w:t>
      </w:r>
      <w:r w:rsidRPr="0023099C">
        <w:rPr>
          <w:rFonts w:ascii="Arial" w:hAnsi="Arial" w:cs="Arial"/>
          <w:spacing w:val="-4"/>
          <w:sz w:val="24"/>
          <w:szCs w:val="24"/>
        </w:rPr>
        <w:t>m</w:t>
      </w:r>
      <w:r w:rsidRPr="0023099C">
        <w:rPr>
          <w:rFonts w:ascii="Arial" w:hAnsi="Arial" w:cs="Arial"/>
          <w:spacing w:val="-5"/>
          <w:sz w:val="24"/>
          <w:szCs w:val="24"/>
        </w:rPr>
        <w:t>b</w:t>
      </w:r>
      <w:r w:rsidRPr="0023099C">
        <w:rPr>
          <w:rFonts w:ascii="Arial" w:hAnsi="Arial" w:cs="Arial"/>
          <w:spacing w:val="-1"/>
          <w:sz w:val="24"/>
          <w:szCs w:val="24"/>
        </w:rPr>
        <w:t>e</w:t>
      </w:r>
      <w:r w:rsidRPr="0023099C">
        <w:rPr>
          <w:rFonts w:ascii="Arial" w:hAnsi="Arial" w:cs="Arial"/>
          <w:sz w:val="24"/>
          <w:szCs w:val="24"/>
        </w:rPr>
        <w:t>r</w:t>
      </w:r>
      <w:proofErr w:type="spellEnd"/>
      <w:r w:rsidRPr="0023099C">
        <w:rPr>
          <w:rFonts w:ascii="Arial" w:hAnsi="Arial" w:cs="Arial"/>
          <w:spacing w:val="1"/>
          <w:sz w:val="24"/>
          <w:szCs w:val="24"/>
        </w:rPr>
        <w:t xml:space="preserve"> </w:t>
      </w:r>
      <w:r w:rsidRPr="0023099C">
        <w:rPr>
          <w:rFonts w:ascii="Arial" w:hAnsi="Arial" w:cs="Arial"/>
          <w:sz w:val="24"/>
          <w:szCs w:val="24"/>
        </w:rPr>
        <w:t>2020.</w:t>
      </w:r>
    </w:p>
    <w:p w:rsidR="00B045ED" w:rsidRPr="0023099C" w:rsidRDefault="00B045ED" w:rsidP="0023099C">
      <w:pPr>
        <w:spacing w:before="8" w:line="140" w:lineRule="exact"/>
        <w:jc w:val="both"/>
        <w:rPr>
          <w:rFonts w:ascii="Arial" w:hAnsi="Arial" w:cs="Arial"/>
          <w:sz w:val="24"/>
          <w:szCs w:val="24"/>
        </w:rPr>
      </w:pPr>
    </w:p>
    <w:p w:rsidR="00B045ED" w:rsidRPr="0023099C" w:rsidRDefault="00B045ED" w:rsidP="0023099C">
      <w:pPr>
        <w:spacing w:line="200" w:lineRule="exact"/>
        <w:jc w:val="both"/>
        <w:rPr>
          <w:rFonts w:ascii="Arial" w:hAnsi="Arial" w:cs="Arial"/>
          <w:sz w:val="24"/>
          <w:szCs w:val="24"/>
        </w:rPr>
      </w:pPr>
    </w:p>
    <w:p w:rsidR="00B261D7" w:rsidRDefault="008E5F91" w:rsidP="0023099C">
      <w:pPr>
        <w:spacing w:line="260" w:lineRule="exact"/>
        <w:ind w:left="1440"/>
        <w:jc w:val="both"/>
        <w:rPr>
          <w:rFonts w:ascii="Arial" w:hAnsi="Arial" w:cs="Arial"/>
          <w:color w:val="212121"/>
          <w:spacing w:val="-11"/>
          <w:position w:val="-1"/>
          <w:sz w:val="24"/>
          <w:szCs w:val="24"/>
        </w:rPr>
      </w:pPr>
      <w:proofErr w:type="spellStart"/>
      <w:r w:rsidRPr="0023099C">
        <w:rPr>
          <w:rFonts w:ascii="Arial" w:hAnsi="Arial" w:cs="Arial"/>
          <w:color w:val="212121"/>
          <w:position w:val="-1"/>
          <w:sz w:val="24"/>
          <w:szCs w:val="24"/>
        </w:rPr>
        <w:t>D</w:t>
      </w:r>
      <w:r w:rsidRPr="0023099C">
        <w:rPr>
          <w:rFonts w:ascii="Arial" w:hAnsi="Arial" w:cs="Arial"/>
          <w:color w:val="212121"/>
          <w:spacing w:val="3"/>
          <w:position w:val="-1"/>
          <w:sz w:val="24"/>
          <w:szCs w:val="24"/>
        </w:rPr>
        <w:t>e</w:t>
      </w:r>
      <w:r w:rsidRPr="0023099C">
        <w:rPr>
          <w:rFonts w:ascii="Arial" w:hAnsi="Arial" w:cs="Arial"/>
          <w:color w:val="212121"/>
          <w:spacing w:val="-4"/>
          <w:position w:val="-1"/>
          <w:sz w:val="24"/>
          <w:szCs w:val="24"/>
        </w:rPr>
        <w:t>mi</w:t>
      </w:r>
      <w:r w:rsidRPr="0023099C">
        <w:rPr>
          <w:rFonts w:ascii="Arial" w:hAnsi="Arial" w:cs="Arial"/>
          <w:color w:val="212121"/>
          <w:spacing w:val="5"/>
          <w:position w:val="-1"/>
          <w:sz w:val="24"/>
          <w:szCs w:val="24"/>
        </w:rPr>
        <w:t>k</w:t>
      </w:r>
      <w:r w:rsidRPr="0023099C">
        <w:rPr>
          <w:rFonts w:ascii="Arial" w:hAnsi="Arial" w:cs="Arial"/>
          <w:color w:val="212121"/>
          <w:spacing w:val="-4"/>
          <w:position w:val="-1"/>
          <w:sz w:val="24"/>
          <w:szCs w:val="24"/>
        </w:rPr>
        <w:t>i</w:t>
      </w:r>
      <w:r w:rsidRPr="0023099C">
        <w:rPr>
          <w:rFonts w:ascii="Arial" w:hAnsi="Arial" w:cs="Arial"/>
          <w:color w:val="212121"/>
          <w:spacing w:val="4"/>
          <w:position w:val="-1"/>
          <w:sz w:val="24"/>
          <w:szCs w:val="24"/>
        </w:rPr>
        <w:t>a</w:t>
      </w:r>
      <w:r w:rsidRPr="0023099C">
        <w:rPr>
          <w:rFonts w:ascii="Arial" w:hAnsi="Arial" w:cs="Arial"/>
          <w:color w:val="212121"/>
          <w:position w:val="-1"/>
          <w:sz w:val="24"/>
          <w:szCs w:val="24"/>
        </w:rPr>
        <w:t>n</w:t>
      </w:r>
      <w:proofErr w:type="spellEnd"/>
      <w:r w:rsidRPr="0023099C">
        <w:rPr>
          <w:rFonts w:ascii="Arial" w:hAnsi="Arial" w:cs="Arial"/>
          <w:color w:val="212121"/>
          <w:spacing w:val="-5"/>
          <w:position w:val="-1"/>
          <w:sz w:val="24"/>
          <w:szCs w:val="24"/>
        </w:rPr>
        <w:t xml:space="preserve"> </w:t>
      </w:r>
      <w:r w:rsidRPr="0023099C">
        <w:rPr>
          <w:rFonts w:ascii="Arial" w:hAnsi="Arial" w:cs="Arial"/>
          <w:color w:val="212121"/>
          <w:spacing w:val="1"/>
          <w:position w:val="-1"/>
          <w:sz w:val="24"/>
          <w:szCs w:val="24"/>
        </w:rPr>
        <w:t>S</w:t>
      </w:r>
      <w:r w:rsidRPr="0023099C">
        <w:rPr>
          <w:rFonts w:ascii="Arial" w:hAnsi="Arial" w:cs="Arial"/>
          <w:color w:val="212121"/>
          <w:position w:val="-1"/>
          <w:sz w:val="24"/>
          <w:szCs w:val="24"/>
        </w:rPr>
        <w:t>u</w:t>
      </w:r>
      <w:r w:rsidRPr="0023099C">
        <w:rPr>
          <w:rFonts w:ascii="Arial" w:hAnsi="Arial" w:cs="Arial"/>
          <w:color w:val="212121"/>
          <w:spacing w:val="1"/>
          <w:position w:val="-1"/>
          <w:sz w:val="24"/>
          <w:szCs w:val="24"/>
        </w:rPr>
        <w:t>r</w:t>
      </w:r>
      <w:r w:rsidRPr="0023099C">
        <w:rPr>
          <w:rFonts w:ascii="Arial" w:hAnsi="Arial" w:cs="Arial"/>
          <w:color w:val="212121"/>
          <w:spacing w:val="-1"/>
          <w:position w:val="-1"/>
          <w:sz w:val="24"/>
          <w:szCs w:val="24"/>
        </w:rPr>
        <w:t>a</w:t>
      </w:r>
      <w:r w:rsidRPr="0023099C">
        <w:rPr>
          <w:rFonts w:ascii="Arial" w:hAnsi="Arial" w:cs="Arial"/>
          <w:color w:val="212121"/>
          <w:position w:val="-1"/>
          <w:sz w:val="24"/>
          <w:szCs w:val="24"/>
        </w:rPr>
        <w:t>t</w:t>
      </w:r>
      <w:r w:rsidRPr="0023099C">
        <w:rPr>
          <w:rFonts w:ascii="Arial" w:hAnsi="Arial" w:cs="Arial"/>
          <w:color w:val="212121"/>
          <w:spacing w:val="4"/>
          <w:position w:val="-1"/>
          <w:sz w:val="24"/>
          <w:szCs w:val="24"/>
        </w:rPr>
        <w:t xml:space="preserve"> </w:t>
      </w:r>
      <w:proofErr w:type="spellStart"/>
      <w:r w:rsidRPr="0023099C">
        <w:rPr>
          <w:rFonts w:ascii="Arial" w:hAnsi="Arial" w:cs="Arial"/>
          <w:color w:val="212121"/>
          <w:spacing w:val="-5"/>
          <w:position w:val="-1"/>
          <w:sz w:val="24"/>
          <w:szCs w:val="24"/>
        </w:rPr>
        <w:t>K</w:t>
      </w:r>
      <w:r w:rsidRPr="0023099C">
        <w:rPr>
          <w:rFonts w:ascii="Arial" w:hAnsi="Arial" w:cs="Arial"/>
          <w:color w:val="212121"/>
          <w:spacing w:val="-1"/>
          <w:position w:val="-1"/>
          <w:sz w:val="24"/>
          <w:szCs w:val="24"/>
        </w:rPr>
        <w:t>e</w:t>
      </w:r>
      <w:r w:rsidRPr="0023099C">
        <w:rPr>
          <w:rFonts w:ascii="Arial" w:hAnsi="Arial" w:cs="Arial"/>
          <w:color w:val="212121"/>
          <w:spacing w:val="5"/>
          <w:position w:val="-1"/>
          <w:sz w:val="24"/>
          <w:szCs w:val="24"/>
        </w:rPr>
        <w:t>t</w:t>
      </w:r>
      <w:r w:rsidRPr="0023099C">
        <w:rPr>
          <w:rFonts w:ascii="Arial" w:hAnsi="Arial" w:cs="Arial"/>
          <w:color w:val="212121"/>
          <w:spacing w:val="-1"/>
          <w:position w:val="-1"/>
          <w:sz w:val="24"/>
          <w:szCs w:val="24"/>
        </w:rPr>
        <w:t>e</w:t>
      </w:r>
      <w:r w:rsidRPr="0023099C">
        <w:rPr>
          <w:rFonts w:ascii="Arial" w:hAnsi="Arial" w:cs="Arial"/>
          <w:color w:val="212121"/>
          <w:spacing w:val="1"/>
          <w:position w:val="-1"/>
          <w:sz w:val="24"/>
          <w:szCs w:val="24"/>
        </w:rPr>
        <w:t>r</w:t>
      </w:r>
      <w:r w:rsidRPr="0023099C">
        <w:rPr>
          <w:rFonts w:ascii="Arial" w:hAnsi="Arial" w:cs="Arial"/>
          <w:color w:val="212121"/>
          <w:spacing w:val="-1"/>
          <w:position w:val="-1"/>
          <w:sz w:val="24"/>
          <w:szCs w:val="24"/>
        </w:rPr>
        <w:t>a</w:t>
      </w:r>
      <w:r w:rsidRPr="0023099C">
        <w:rPr>
          <w:rFonts w:ascii="Arial" w:hAnsi="Arial" w:cs="Arial"/>
          <w:color w:val="212121"/>
          <w:spacing w:val="-5"/>
          <w:position w:val="-1"/>
          <w:sz w:val="24"/>
          <w:szCs w:val="24"/>
        </w:rPr>
        <w:t>n</w:t>
      </w:r>
      <w:r w:rsidRPr="0023099C">
        <w:rPr>
          <w:rFonts w:ascii="Arial" w:hAnsi="Arial" w:cs="Arial"/>
          <w:color w:val="212121"/>
          <w:position w:val="-1"/>
          <w:sz w:val="24"/>
          <w:szCs w:val="24"/>
        </w:rPr>
        <w:t>g</w:t>
      </w:r>
      <w:r w:rsidRPr="0023099C">
        <w:rPr>
          <w:rFonts w:ascii="Arial" w:hAnsi="Arial" w:cs="Arial"/>
          <w:color w:val="212121"/>
          <w:spacing w:val="-1"/>
          <w:position w:val="-1"/>
          <w:sz w:val="24"/>
          <w:szCs w:val="24"/>
        </w:rPr>
        <w:t>a</w:t>
      </w:r>
      <w:r w:rsidRPr="0023099C">
        <w:rPr>
          <w:rFonts w:ascii="Arial" w:hAnsi="Arial" w:cs="Arial"/>
          <w:color w:val="212121"/>
          <w:position w:val="-1"/>
          <w:sz w:val="24"/>
          <w:szCs w:val="24"/>
        </w:rPr>
        <w:t>n</w:t>
      </w:r>
      <w:proofErr w:type="spellEnd"/>
      <w:r w:rsidRPr="0023099C">
        <w:rPr>
          <w:rFonts w:ascii="Arial" w:hAnsi="Arial" w:cs="Arial"/>
          <w:color w:val="212121"/>
          <w:spacing w:val="-3"/>
          <w:position w:val="-1"/>
          <w:sz w:val="24"/>
          <w:szCs w:val="24"/>
        </w:rPr>
        <w:t xml:space="preserve"> </w:t>
      </w:r>
      <w:proofErr w:type="spellStart"/>
      <w:r w:rsidR="0023099C">
        <w:rPr>
          <w:rFonts w:ascii="Arial" w:hAnsi="Arial" w:cs="Arial"/>
          <w:color w:val="212121"/>
          <w:spacing w:val="-3"/>
          <w:position w:val="-1"/>
          <w:sz w:val="24"/>
          <w:szCs w:val="24"/>
        </w:rPr>
        <w:t>Penerimaan</w:t>
      </w:r>
      <w:proofErr w:type="spellEnd"/>
      <w:r w:rsidR="0023099C">
        <w:rPr>
          <w:rFonts w:ascii="Arial" w:hAnsi="Arial" w:cs="Arial"/>
          <w:color w:val="212121"/>
          <w:spacing w:val="-3"/>
          <w:position w:val="-1"/>
          <w:sz w:val="24"/>
          <w:szCs w:val="24"/>
        </w:rPr>
        <w:t xml:space="preserve"> </w:t>
      </w:r>
      <w:proofErr w:type="spellStart"/>
      <w:r w:rsidRPr="0023099C">
        <w:rPr>
          <w:rFonts w:ascii="Arial" w:hAnsi="Arial" w:cs="Arial"/>
          <w:color w:val="212121"/>
          <w:spacing w:val="-2"/>
          <w:position w:val="-1"/>
          <w:sz w:val="24"/>
          <w:szCs w:val="24"/>
        </w:rPr>
        <w:t>M</w:t>
      </w:r>
      <w:r w:rsidRPr="0023099C">
        <w:rPr>
          <w:rFonts w:ascii="Arial" w:hAnsi="Arial" w:cs="Arial"/>
          <w:color w:val="212121"/>
          <w:spacing w:val="-1"/>
          <w:position w:val="-1"/>
          <w:sz w:val="24"/>
          <w:szCs w:val="24"/>
        </w:rPr>
        <w:t>a</w:t>
      </w:r>
      <w:r w:rsidRPr="0023099C">
        <w:rPr>
          <w:rFonts w:ascii="Arial" w:hAnsi="Arial" w:cs="Arial"/>
          <w:color w:val="212121"/>
          <w:position w:val="-1"/>
          <w:sz w:val="24"/>
          <w:szCs w:val="24"/>
        </w:rPr>
        <w:t>g</w:t>
      </w:r>
      <w:r w:rsidRPr="0023099C">
        <w:rPr>
          <w:rFonts w:ascii="Arial" w:hAnsi="Arial" w:cs="Arial"/>
          <w:color w:val="212121"/>
          <w:spacing w:val="4"/>
          <w:position w:val="-1"/>
          <w:sz w:val="24"/>
          <w:szCs w:val="24"/>
        </w:rPr>
        <w:t>a</w:t>
      </w:r>
      <w:r w:rsidRPr="0023099C">
        <w:rPr>
          <w:rFonts w:ascii="Arial" w:hAnsi="Arial" w:cs="Arial"/>
          <w:color w:val="212121"/>
          <w:spacing w:val="-5"/>
          <w:position w:val="-1"/>
          <w:sz w:val="24"/>
          <w:szCs w:val="24"/>
        </w:rPr>
        <w:t>n</w:t>
      </w:r>
      <w:r w:rsidRPr="0023099C">
        <w:rPr>
          <w:rFonts w:ascii="Arial" w:hAnsi="Arial" w:cs="Arial"/>
          <w:color w:val="212121"/>
          <w:position w:val="-1"/>
          <w:sz w:val="24"/>
          <w:szCs w:val="24"/>
        </w:rPr>
        <w:t>g</w:t>
      </w:r>
      <w:proofErr w:type="spellEnd"/>
      <w:r w:rsidRPr="0023099C">
        <w:rPr>
          <w:rFonts w:ascii="Arial" w:hAnsi="Arial" w:cs="Arial"/>
          <w:color w:val="212121"/>
          <w:spacing w:val="2"/>
          <w:position w:val="-1"/>
          <w:sz w:val="24"/>
          <w:szCs w:val="24"/>
        </w:rPr>
        <w:t xml:space="preserve"> </w:t>
      </w:r>
      <w:proofErr w:type="spellStart"/>
      <w:r w:rsidRPr="0023099C">
        <w:rPr>
          <w:rFonts w:ascii="Arial" w:hAnsi="Arial" w:cs="Arial"/>
          <w:color w:val="212121"/>
          <w:spacing w:val="-4"/>
          <w:position w:val="-1"/>
          <w:sz w:val="24"/>
          <w:szCs w:val="24"/>
        </w:rPr>
        <w:t>i</w:t>
      </w:r>
      <w:r w:rsidRPr="0023099C">
        <w:rPr>
          <w:rFonts w:ascii="Arial" w:hAnsi="Arial" w:cs="Arial"/>
          <w:color w:val="212121"/>
          <w:spacing w:val="5"/>
          <w:position w:val="-1"/>
          <w:sz w:val="24"/>
          <w:szCs w:val="24"/>
        </w:rPr>
        <w:t>n</w:t>
      </w:r>
      <w:r w:rsidRPr="0023099C">
        <w:rPr>
          <w:rFonts w:ascii="Arial" w:hAnsi="Arial" w:cs="Arial"/>
          <w:color w:val="212121"/>
          <w:position w:val="-1"/>
          <w:sz w:val="24"/>
          <w:szCs w:val="24"/>
        </w:rPr>
        <w:t>i</w:t>
      </w:r>
      <w:proofErr w:type="spellEnd"/>
      <w:r w:rsidRPr="0023099C">
        <w:rPr>
          <w:rFonts w:ascii="Arial" w:hAnsi="Arial" w:cs="Arial"/>
          <w:color w:val="212121"/>
          <w:spacing w:val="-8"/>
          <w:position w:val="-1"/>
          <w:sz w:val="24"/>
          <w:szCs w:val="24"/>
        </w:rPr>
        <w:t xml:space="preserve"> </w:t>
      </w:r>
      <w:proofErr w:type="spellStart"/>
      <w:r w:rsidRPr="0023099C">
        <w:rPr>
          <w:rFonts w:ascii="Arial" w:hAnsi="Arial" w:cs="Arial"/>
          <w:color w:val="212121"/>
          <w:spacing w:val="5"/>
          <w:position w:val="-1"/>
          <w:sz w:val="24"/>
          <w:szCs w:val="24"/>
        </w:rPr>
        <w:t>d</w:t>
      </w:r>
      <w:r w:rsidRPr="0023099C">
        <w:rPr>
          <w:rFonts w:ascii="Arial" w:hAnsi="Arial" w:cs="Arial"/>
          <w:color w:val="212121"/>
          <w:spacing w:val="-4"/>
          <w:position w:val="-1"/>
          <w:sz w:val="24"/>
          <w:szCs w:val="24"/>
        </w:rPr>
        <w:t>i</w:t>
      </w:r>
      <w:r w:rsidRPr="0023099C">
        <w:rPr>
          <w:rFonts w:ascii="Arial" w:hAnsi="Arial" w:cs="Arial"/>
          <w:color w:val="212121"/>
          <w:position w:val="-1"/>
          <w:sz w:val="24"/>
          <w:szCs w:val="24"/>
        </w:rPr>
        <w:t>bu</w:t>
      </w:r>
      <w:r w:rsidRPr="0023099C">
        <w:rPr>
          <w:rFonts w:ascii="Arial" w:hAnsi="Arial" w:cs="Arial"/>
          <w:color w:val="212121"/>
          <w:spacing w:val="-1"/>
          <w:position w:val="-1"/>
          <w:sz w:val="24"/>
          <w:szCs w:val="24"/>
        </w:rPr>
        <w:t>a</w:t>
      </w:r>
      <w:r w:rsidRPr="0023099C">
        <w:rPr>
          <w:rFonts w:ascii="Arial" w:hAnsi="Arial" w:cs="Arial"/>
          <w:color w:val="212121"/>
          <w:position w:val="-1"/>
          <w:sz w:val="24"/>
          <w:szCs w:val="24"/>
        </w:rPr>
        <w:t>t</w:t>
      </w:r>
      <w:proofErr w:type="spellEnd"/>
      <w:r w:rsidRPr="0023099C">
        <w:rPr>
          <w:rFonts w:ascii="Arial" w:hAnsi="Arial" w:cs="Arial"/>
          <w:color w:val="212121"/>
          <w:spacing w:val="6"/>
          <w:position w:val="-1"/>
          <w:sz w:val="24"/>
          <w:szCs w:val="24"/>
        </w:rPr>
        <w:t xml:space="preserve"> </w:t>
      </w:r>
      <w:r w:rsidRPr="0023099C">
        <w:rPr>
          <w:rFonts w:ascii="Arial" w:hAnsi="Arial" w:cs="Arial"/>
          <w:color w:val="212121"/>
          <w:position w:val="-1"/>
          <w:sz w:val="24"/>
          <w:szCs w:val="24"/>
        </w:rPr>
        <w:t>u</w:t>
      </w:r>
      <w:r w:rsidRPr="0023099C">
        <w:rPr>
          <w:rFonts w:ascii="Arial" w:hAnsi="Arial" w:cs="Arial"/>
          <w:color w:val="212121"/>
          <w:spacing w:val="-5"/>
          <w:position w:val="-1"/>
          <w:sz w:val="24"/>
          <w:szCs w:val="24"/>
        </w:rPr>
        <w:t>n</w:t>
      </w:r>
      <w:r w:rsidRPr="0023099C">
        <w:rPr>
          <w:rFonts w:ascii="Arial" w:hAnsi="Arial" w:cs="Arial"/>
          <w:color w:val="212121"/>
          <w:position w:val="-1"/>
          <w:sz w:val="24"/>
          <w:szCs w:val="24"/>
        </w:rPr>
        <w:t>tuk</w:t>
      </w:r>
      <w:r w:rsidRPr="0023099C">
        <w:rPr>
          <w:rFonts w:ascii="Arial" w:hAnsi="Arial" w:cs="Arial"/>
          <w:color w:val="212121"/>
          <w:spacing w:val="1"/>
          <w:position w:val="-1"/>
          <w:sz w:val="24"/>
          <w:szCs w:val="24"/>
        </w:rPr>
        <w:t xml:space="preserve"> </w:t>
      </w:r>
      <w:proofErr w:type="spellStart"/>
      <w:r w:rsidRPr="0023099C">
        <w:rPr>
          <w:rFonts w:ascii="Arial" w:hAnsi="Arial" w:cs="Arial"/>
          <w:color w:val="212121"/>
          <w:position w:val="-1"/>
          <w:sz w:val="24"/>
          <w:szCs w:val="24"/>
        </w:rPr>
        <w:t>d</w:t>
      </w:r>
      <w:r w:rsidRPr="0023099C">
        <w:rPr>
          <w:rFonts w:ascii="Arial" w:hAnsi="Arial" w:cs="Arial"/>
          <w:color w:val="212121"/>
          <w:spacing w:val="-9"/>
          <w:position w:val="-1"/>
          <w:sz w:val="24"/>
          <w:szCs w:val="24"/>
        </w:rPr>
        <w:t>i</w:t>
      </w:r>
      <w:r w:rsidRPr="0023099C">
        <w:rPr>
          <w:rFonts w:ascii="Arial" w:hAnsi="Arial" w:cs="Arial"/>
          <w:color w:val="212121"/>
          <w:spacing w:val="5"/>
          <w:position w:val="-1"/>
          <w:sz w:val="24"/>
          <w:szCs w:val="24"/>
        </w:rPr>
        <w:t>p</w:t>
      </w:r>
      <w:r w:rsidRPr="0023099C">
        <w:rPr>
          <w:rFonts w:ascii="Arial" w:hAnsi="Arial" w:cs="Arial"/>
          <w:color w:val="212121"/>
          <w:spacing w:val="-1"/>
          <w:position w:val="-1"/>
          <w:sz w:val="24"/>
          <w:szCs w:val="24"/>
        </w:rPr>
        <w:t>e</w:t>
      </w:r>
      <w:r w:rsidRPr="0023099C">
        <w:rPr>
          <w:rFonts w:ascii="Arial" w:hAnsi="Arial" w:cs="Arial"/>
          <w:color w:val="212121"/>
          <w:spacing w:val="1"/>
          <w:position w:val="-1"/>
          <w:sz w:val="24"/>
          <w:szCs w:val="24"/>
        </w:rPr>
        <w:t>r</w:t>
      </w:r>
      <w:r w:rsidRPr="0023099C">
        <w:rPr>
          <w:rFonts w:ascii="Arial" w:hAnsi="Arial" w:cs="Arial"/>
          <w:color w:val="212121"/>
          <w:position w:val="-1"/>
          <w:sz w:val="24"/>
          <w:szCs w:val="24"/>
        </w:rPr>
        <w:t>gu</w:t>
      </w:r>
      <w:r w:rsidRPr="0023099C">
        <w:rPr>
          <w:rFonts w:ascii="Arial" w:hAnsi="Arial" w:cs="Arial"/>
          <w:color w:val="212121"/>
          <w:spacing w:val="-5"/>
          <w:position w:val="-1"/>
          <w:sz w:val="24"/>
          <w:szCs w:val="24"/>
        </w:rPr>
        <w:t>n</w:t>
      </w:r>
      <w:r w:rsidRPr="0023099C">
        <w:rPr>
          <w:rFonts w:ascii="Arial" w:hAnsi="Arial" w:cs="Arial"/>
          <w:color w:val="212121"/>
          <w:spacing w:val="-1"/>
          <w:position w:val="-1"/>
          <w:sz w:val="24"/>
          <w:szCs w:val="24"/>
        </w:rPr>
        <w:t>a</w:t>
      </w:r>
      <w:r w:rsidRPr="0023099C">
        <w:rPr>
          <w:rFonts w:ascii="Arial" w:hAnsi="Arial" w:cs="Arial"/>
          <w:color w:val="212121"/>
          <w:spacing w:val="5"/>
          <w:position w:val="-1"/>
          <w:sz w:val="24"/>
          <w:szCs w:val="24"/>
        </w:rPr>
        <w:t>k</w:t>
      </w:r>
      <w:r w:rsidRPr="0023099C">
        <w:rPr>
          <w:rFonts w:ascii="Arial" w:hAnsi="Arial" w:cs="Arial"/>
          <w:color w:val="212121"/>
          <w:spacing w:val="4"/>
          <w:position w:val="-1"/>
          <w:sz w:val="24"/>
          <w:szCs w:val="24"/>
        </w:rPr>
        <w:t>a</w:t>
      </w:r>
      <w:r w:rsidRPr="0023099C">
        <w:rPr>
          <w:rFonts w:ascii="Arial" w:hAnsi="Arial" w:cs="Arial"/>
          <w:color w:val="212121"/>
          <w:position w:val="-1"/>
          <w:sz w:val="24"/>
          <w:szCs w:val="24"/>
        </w:rPr>
        <w:t>n</w:t>
      </w:r>
    </w:p>
    <w:p w:rsidR="00B045ED" w:rsidRPr="0023099C" w:rsidRDefault="008E5F91" w:rsidP="0023099C">
      <w:pPr>
        <w:spacing w:line="260" w:lineRule="exact"/>
        <w:ind w:left="144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23099C">
        <w:rPr>
          <w:rFonts w:ascii="Arial" w:hAnsi="Arial" w:cs="Arial"/>
          <w:color w:val="212121"/>
          <w:spacing w:val="-2"/>
          <w:position w:val="-1"/>
          <w:sz w:val="24"/>
          <w:szCs w:val="24"/>
        </w:rPr>
        <w:t>s</w:t>
      </w:r>
      <w:r w:rsidRPr="0023099C">
        <w:rPr>
          <w:rFonts w:ascii="Arial" w:hAnsi="Arial" w:cs="Arial"/>
          <w:color w:val="212121"/>
          <w:spacing w:val="4"/>
          <w:position w:val="-1"/>
          <w:sz w:val="24"/>
          <w:szCs w:val="24"/>
        </w:rPr>
        <w:t>e</w:t>
      </w:r>
      <w:r w:rsidRPr="0023099C">
        <w:rPr>
          <w:rFonts w:ascii="Arial" w:hAnsi="Arial" w:cs="Arial"/>
          <w:color w:val="212121"/>
          <w:spacing w:val="-5"/>
          <w:position w:val="-1"/>
          <w:sz w:val="24"/>
          <w:szCs w:val="24"/>
        </w:rPr>
        <w:t>b</w:t>
      </w:r>
      <w:r w:rsidRPr="0023099C">
        <w:rPr>
          <w:rFonts w:ascii="Arial" w:hAnsi="Arial" w:cs="Arial"/>
          <w:color w:val="212121"/>
          <w:spacing w:val="-1"/>
          <w:position w:val="-1"/>
          <w:sz w:val="24"/>
          <w:szCs w:val="24"/>
        </w:rPr>
        <w:t>a</w:t>
      </w:r>
      <w:r w:rsidRPr="0023099C">
        <w:rPr>
          <w:rFonts w:ascii="Arial" w:hAnsi="Arial" w:cs="Arial"/>
          <w:color w:val="212121"/>
          <w:position w:val="-1"/>
          <w:sz w:val="24"/>
          <w:szCs w:val="24"/>
        </w:rPr>
        <w:t>g</w:t>
      </w:r>
      <w:r w:rsidRPr="0023099C">
        <w:rPr>
          <w:rFonts w:ascii="Arial" w:hAnsi="Arial" w:cs="Arial"/>
          <w:color w:val="212121"/>
          <w:spacing w:val="4"/>
          <w:position w:val="-1"/>
          <w:sz w:val="24"/>
          <w:szCs w:val="24"/>
        </w:rPr>
        <w:t>a</w:t>
      </w:r>
      <w:r w:rsidRPr="0023099C">
        <w:rPr>
          <w:rFonts w:ascii="Arial" w:hAnsi="Arial" w:cs="Arial"/>
          <w:color w:val="212121"/>
          <w:position w:val="-1"/>
          <w:sz w:val="24"/>
          <w:szCs w:val="24"/>
        </w:rPr>
        <w:t>i</w:t>
      </w:r>
      <w:r w:rsidRPr="0023099C">
        <w:rPr>
          <w:rFonts w:ascii="Arial" w:hAnsi="Arial" w:cs="Arial"/>
          <w:color w:val="212121"/>
          <w:spacing w:val="-4"/>
          <w:position w:val="-1"/>
          <w:sz w:val="24"/>
          <w:szCs w:val="24"/>
        </w:rPr>
        <w:t>m</w:t>
      </w:r>
      <w:r w:rsidRPr="0023099C">
        <w:rPr>
          <w:rFonts w:ascii="Arial" w:hAnsi="Arial" w:cs="Arial"/>
          <w:color w:val="212121"/>
          <w:spacing w:val="4"/>
          <w:position w:val="-1"/>
          <w:sz w:val="24"/>
          <w:szCs w:val="24"/>
        </w:rPr>
        <w:t>a</w:t>
      </w:r>
      <w:r w:rsidRPr="0023099C">
        <w:rPr>
          <w:rFonts w:ascii="Arial" w:hAnsi="Arial" w:cs="Arial"/>
          <w:color w:val="212121"/>
          <w:spacing w:val="-5"/>
          <w:position w:val="-1"/>
          <w:sz w:val="24"/>
          <w:szCs w:val="24"/>
        </w:rPr>
        <w:t>n</w:t>
      </w:r>
      <w:r w:rsidRPr="0023099C">
        <w:rPr>
          <w:rFonts w:ascii="Arial" w:hAnsi="Arial" w:cs="Arial"/>
          <w:color w:val="212121"/>
          <w:position w:val="-1"/>
          <w:sz w:val="24"/>
          <w:szCs w:val="24"/>
        </w:rPr>
        <w:t>a</w:t>
      </w:r>
      <w:proofErr w:type="spellEnd"/>
      <w:r w:rsidRPr="0023099C">
        <w:rPr>
          <w:rFonts w:ascii="Arial" w:hAnsi="Arial" w:cs="Arial"/>
          <w:color w:val="212121"/>
          <w:spacing w:val="3"/>
          <w:position w:val="-1"/>
          <w:sz w:val="24"/>
          <w:szCs w:val="24"/>
        </w:rPr>
        <w:t xml:space="preserve"> </w:t>
      </w:r>
      <w:proofErr w:type="spellStart"/>
      <w:r w:rsidRPr="0023099C">
        <w:rPr>
          <w:rFonts w:ascii="Arial" w:hAnsi="Arial" w:cs="Arial"/>
          <w:color w:val="212121"/>
          <w:spacing w:val="-4"/>
          <w:position w:val="-1"/>
          <w:sz w:val="24"/>
          <w:szCs w:val="24"/>
        </w:rPr>
        <w:t>m</w:t>
      </w:r>
      <w:r w:rsidRPr="0023099C">
        <w:rPr>
          <w:rFonts w:ascii="Arial" w:hAnsi="Arial" w:cs="Arial"/>
          <w:color w:val="212121"/>
          <w:spacing w:val="-1"/>
          <w:position w:val="-1"/>
          <w:sz w:val="24"/>
          <w:szCs w:val="24"/>
        </w:rPr>
        <w:t>e</w:t>
      </w:r>
      <w:r w:rsidRPr="0023099C">
        <w:rPr>
          <w:rFonts w:ascii="Arial" w:hAnsi="Arial" w:cs="Arial"/>
          <w:color w:val="212121"/>
          <w:spacing w:val="-2"/>
          <w:position w:val="-1"/>
          <w:sz w:val="24"/>
          <w:szCs w:val="24"/>
        </w:rPr>
        <w:t>s</w:t>
      </w:r>
      <w:r w:rsidRPr="0023099C">
        <w:rPr>
          <w:rFonts w:ascii="Arial" w:hAnsi="Arial" w:cs="Arial"/>
          <w:color w:val="212121"/>
          <w:spacing w:val="10"/>
          <w:position w:val="-1"/>
          <w:sz w:val="24"/>
          <w:szCs w:val="24"/>
        </w:rPr>
        <w:t>t</w:t>
      </w:r>
      <w:r w:rsidRPr="0023099C">
        <w:rPr>
          <w:rFonts w:ascii="Arial" w:hAnsi="Arial" w:cs="Arial"/>
          <w:color w:val="212121"/>
          <w:spacing w:val="-4"/>
          <w:position w:val="-1"/>
          <w:sz w:val="24"/>
          <w:szCs w:val="24"/>
        </w:rPr>
        <w:t>i</w:t>
      </w:r>
      <w:r w:rsidRPr="0023099C">
        <w:rPr>
          <w:rFonts w:ascii="Arial" w:hAnsi="Arial" w:cs="Arial"/>
          <w:color w:val="212121"/>
          <w:position w:val="-1"/>
          <w:sz w:val="24"/>
          <w:szCs w:val="24"/>
        </w:rPr>
        <w:t>n</w:t>
      </w:r>
      <w:r w:rsidRPr="0023099C">
        <w:rPr>
          <w:rFonts w:ascii="Arial" w:hAnsi="Arial" w:cs="Arial"/>
          <w:color w:val="212121"/>
          <w:spacing w:val="-5"/>
          <w:position w:val="-1"/>
          <w:sz w:val="24"/>
          <w:szCs w:val="24"/>
        </w:rPr>
        <w:t>y</w:t>
      </w:r>
      <w:r w:rsidRPr="0023099C">
        <w:rPr>
          <w:rFonts w:ascii="Arial" w:hAnsi="Arial" w:cs="Arial"/>
          <w:color w:val="212121"/>
          <w:spacing w:val="-1"/>
          <w:position w:val="-1"/>
          <w:sz w:val="24"/>
          <w:szCs w:val="24"/>
        </w:rPr>
        <w:t>a</w:t>
      </w:r>
      <w:proofErr w:type="spellEnd"/>
      <w:r w:rsidRPr="0023099C">
        <w:rPr>
          <w:rFonts w:ascii="Arial" w:hAnsi="Arial" w:cs="Arial"/>
          <w:color w:val="212121"/>
          <w:position w:val="-1"/>
          <w:sz w:val="24"/>
          <w:szCs w:val="24"/>
        </w:rPr>
        <w:t>.</w:t>
      </w:r>
    </w:p>
    <w:p w:rsidR="00B045ED" w:rsidRPr="0023099C" w:rsidRDefault="00B045ED" w:rsidP="0023099C">
      <w:pPr>
        <w:spacing w:line="200" w:lineRule="exact"/>
        <w:jc w:val="both"/>
        <w:rPr>
          <w:rFonts w:ascii="Arial" w:hAnsi="Arial" w:cs="Arial"/>
          <w:sz w:val="24"/>
          <w:szCs w:val="24"/>
        </w:rPr>
      </w:pPr>
    </w:p>
    <w:p w:rsidR="00B045ED" w:rsidRPr="0023099C" w:rsidRDefault="00B045ED">
      <w:pPr>
        <w:spacing w:line="200" w:lineRule="exact"/>
        <w:rPr>
          <w:rFonts w:ascii="Arial" w:hAnsi="Arial" w:cs="Arial"/>
          <w:sz w:val="24"/>
          <w:szCs w:val="24"/>
        </w:rPr>
      </w:pPr>
    </w:p>
    <w:p w:rsidR="00B045ED" w:rsidRPr="0023099C" w:rsidRDefault="00B045ED">
      <w:pPr>
        <w:spacing w:line="200" w:lineRule="exact"/>
        <w:rPr>
          <w:rFonts w:ascii="Arial" w:hAnsi="Arial" w:cs="Arial"/>
          <w:sz w:val="24"/>
          <w:szCs w:val="24"/>
        </w:rPr>
      </w:pPr>
    </w:p>
    <w:p w:rsidR="00B045ED" w:rsidRPr="0023099C" w:rsidRDefault="00B045ED">
      <w:pPr>
        <w:spacing w:line="200" w:lineRule="exact"/>
        <w:rPr>
          <w:rFonts w:ascii="Arial" w:hAnsi="Arial" w:cs="Arial"/>
          <w:sz w:val="24"/>
          <w:szCs w:val="24"/>
        </w:rPr>
      </w:pPr>
    </w:p>
    <w:p w:rsidR="00B045ED" w:rsidRPr="0023099C" w:rsidRDefault="00B045ED">
      <w:pPr>
        <w:spacing w:line="200" w:lineRule="exact"/>
        <w:rPr>
          <w:rFonts w:ascii="Arial" w:hAnsi="Arial" w:cs="Arial"/>
          <w:sz w:val="24"/>
          <w:szCs w:val="24"/>
        </w:rPr>
      </w:pPr>
    </w:p>
    <w:p w:rsidR="00B045ED" w:rsidRPr="0023099C" w:rsidRDefault="00B045ED">
      <w:pPr>
        <w:spacing w:line="200" w:lineRule="exact"/>
        <w:rPr>
          <w:rFonts w:ascii="Arial" w:hAnsi="Arial" w:cs="Arial"/>
          <w:sz w:val="24"/>
          <w:szCs w:val="24"/>
        </w:rPr>
      </w:pPr>
    </w:p>
    <w:p w:rsidR="00B045ED" w:rsidRPr="0023099C" w:rsidRDefault="00B045ED">
      <w:pPr>
        <w:spacing w:line="200" w:lineRule="exact"/>
        <w:rPr>
          <w:rFonts w:ascii="Arial" w:hAnsi="Arial" w:cs="Arial"/>
          <w:sz w:val="24"/>
          <w:szCs w:val="24"/>
        </w:rPr>
      </w:pPr>
    </w:p>
    <w:p w:rsidR="00B045ED" w:rsidRPr="0023099C" w:rsidRDefault="00B045ED">
      <w:pPr>
        <w:spacing w:before="2" w:line="280" w:lineRule="exact"/>
        <w:rPr>
          <w:rFonts w:ascii="Arial" w:hAnsi="Arial" w:cs="Arial"/>
          <w:sz w:val="24"/>
          <w:szCs w:val="24"/>
        </w:rPr>
      </w:pPr>
    </w:p>
    <w:p w:rsidR="00B045ED" w:rsidRPr="0023099C" w:rsidRDefault="008E5F91">
      <w:pPr>
        <w:spacing w:before="29"/>
        <w:ind w:right="1415"/>
        <w:jc w:val="right"/>
        <w:rPr>
          <w:rFonts w:ascii="Arial" w:hAnsi="Arial" w:cs="Arial"/>
          <w:sz w:val="24"/>
          <w:szCs w:val="24"/>
        </w:rPr>
      </w:pPr>
      <w:r w:rsidRPr="0023099C">
        <w:rPr>
          <w:rFonts w:ascii="Arial" w:hAnsi="Arial" w:cs="Arial"/>
          <w:sz w:val="24"/>
          <w:szCs w:val="24"/>
        </w:rPr>
        <w:pict>
          <v:group id="_x0000_s1028" style="position:absolute;left:0;text-align:left;margin-left:71.5pt;margin-top:-350.3pt;width:452.65pt;height:382.45pt;z-index:-251658240;mso-position-horizontal-relative:page" coordorigin="1430,-7006" coordsize="9053,7649">
            <v:shape id="_x0000_s1032" type="#_x0000_t75" style="position:absolute;left:2769;top:-7006;width:6119;height:7593">
              <v:imagedata r:id="rId6" o:title=""/>
            </v:shape>
            <v:shape id="_x0000_s1031" style="position:absolute;left:1440;top:-1955;width:8759;height:284" coordorigin="1440,-1955" coordsize="8759,284" path="m1440,-1672r8759,l10199,-1955r-8759,l1440,-1672xe" stroked="f">
              <v:path arrowok="t"/>
            </v:shape>
            <v:shape id="_x0000_s1030" style="position:absolute;left:4514;top:33;width:5959;height:283" coordorigin="4514,33" coordsize="5959,283" path="m4514,316r5959,l10473,33r-5959,l4514,316xe" stroked="f">
              <v:path arrowok="t"/>
            </v:shape>
            <v:shape id="_x0000_s1029" style="position:absolute;left:6540;top:350;width:3933;height:283" coordorigin="6540,350" coordsize="3933,283" path="m6540,633r3933,l10473,350r-3933,l6540,633xe" stroked="f">
              <v:path arrowok="t"/>
            </v:shape>
            <w10:wrap anchorx="page"/>
          </v:group>
        </w:pict>
      </w:r>
      <w:r w:rsidRPr="0023099C">
        <w:rPr>
          <w:rFonts w:ascii="Arial" w:hAnsi="Arial" w:cs="Arial"/>
          <w:color w:val="212121"/>
          <w:spacing w:val="2"/>
          <w:sz w:val="24"/>
          <w:szCs w:val="24"/>
        </w:rPr>
        <w:t>T</w:t>
      </w:r>
      <w:r w:rsidRPr="0023099C">
        <w:rPr>
          <w:rFonts w:ascii="Arial" w:hAnsi="Arial" w:cs="Arial"/>
          <w:color w:val="212121"/>
          <w:spacing w:val="-1"/>
          <w:sz w:val="24"/>
          <w:szCs w:val="24"/>
        </w:rPr>
        <w:t>a</w:t>
      </w:r>
      <w:r w:rsidRPr="0023099C">
        <w:rPr>
          <w:rFonts w:ascii="Arial" w:hAnsi="Arial" w:cs="Arial"/>
          <w:color w:val="212121"/>
          <w:spacing w:val="-5"/>
          <w:sz w:val="24"/>
          <w:szCs w:val="24"/>
        </w:rPr>
        <w:t>n</w:t>
      </w:r>
      <w:r w:rsidRPr="0023099C">
        <w:rPr>
          <w:rFonts w:ascii="Arial" w:hAnsi="Arial" w:cs="Arial"/>
          <w:color w:val="212121"/>
          <w:sz w:val="24"/>
          <w:szCs w:val="24"/>
        </w:rPr>
        <w:t>g</w:t>
      </w:r>
      <w:r w:rsidRPr="0023099C">
        <w:rPr>
          <w:rFonts w:ascii="Arial" w:hAnsi="Arial" w:cs="Arial"/>
          <w:color w:val="212121"/>
          <w:spacing w:val="-1"/>
          <w:sz w:val="24"/>
          <w:szCs w:val="24"/>
        </w:rPr>
        <w:t>e</w:t>
      </w:r>
      <w:r w:rsidRPr="0023099C">
        <w:rPr>
          <w:rFonts w:ascii="Arial" w:hAnsi="Arial" w:cs="Arial"/>
          <w:color w:val="212121"/>
          <w:spacing w:val="1"/>
          <w:sz w:val="24"/>
          <w:szCs w:val="24"/>
        </w:rPr>
        <w:t>r</w:t>
      </w:r>
      <w:r w:rsidRPr="0023099C">
        <w:rPr>
          <w:rFonts w:ascii="Arial" w:hAnsi="Arial" w:cs="Arial"/>
          <w:color w:val="212121"/>
          <w:spacing w:val="-1"/>
          <w:sz w:val="24"/>
          <w:szCs w:val="24"/>
        </w:rPr>
        <w:t>a</w:t>
      </w:r>
      <w:r w:rsidRPr="0023099C">
        <w:rPr>
          <w:rFonts w:ascii="Arial" w:hAnsi="Arial" w:cs="Arial"/>
          <w:color w:val="212121"/>
          <w:spacing w:val="-5"/>
          <w:sz w:val="24"/>
          <w:szCs w:val="24"/>
        </w:rPr>
        <w:t>n</w:t>
      </w:r>
      <w:r w:rsidRPr="0023099C">
        <w:rPr>
          <w:rFonts w:ascii="Arial" w:hAnsi="Arial" w:cs="Arial"/>
          <w:color w:val="212121"/>
          <w:sz w:val="24"/>
          <w:szCs w:val="24"/>
        </w:rPr>
        <w:t>g Selata</w:t>
      </w:r>
      <w:r w:rsidRPr="0023099C">
        <w:rPr>
          <w:rFonts w:ascii="Arial" w:hAnsi="Arial" w:cs="Arial"/>
          <w:color w:val="212121"/>
          <w:spacing w:val="-1"/>
          <w:sz w:val="24"/>
          <w:szCs w:val="24"/>
        </w:rPr>
        <w:t>n</w:t>
      </w:r>
      <w:r w:rsidRPr="0023099C">
        <w:rPr>
          <w:rFonts w:ascii="Arial" w:hAnsi="Arial" w:cs="Arial"/>
          <w:color w:val="212121"/>
          <w:sz w:val="24"/>
          <w:szCs w:val="24"/>
        </w:rPr>
        <w:t>.</w:t>
      </w:r>
      <w:r w:rsidRPr="0023099C">
        <w:rPr>
          <w:rFonts w:ascii="Arial" w:hAnsi="Arial" w:cs="Arial"/>
          <w:color w:val="212121"/>
          <w:spacing w:val="2"/>
          <w:sz w:val="24"/>
          <w:szCs w:val="24"/>
        </w:rPr>
        <w:t xml:space="preserve"> </w:t>
      </w:r>
      <w:r w:rsidRPr="0023099C">
        <w:rPr>
          <w:rFonts w:ascii="Arial" w:hAnsi="Arial" w:cs="Arial"/>
          <w:color w:val="212121"/>
          <w:sz w:val="24"/>
          <w:szCs w:val="24"/>
        </w:rPr>
        <w:t xml:space="preserve">11 </w:t>
      </w:r>
      <w:proofErr w:type="spellStart"/>
      <w:r w:rsidRPr="0023099C">
        <w:rPr>
          <w:rFonts w:ascii="Arial" w:hAnsi="Arial" w:cs="Arial"/>
          <w:color w:val="212121"/>
          <w:sz w:val="24"/>
          <w:szCs w:val="24"/>
        </w:rPr>
        <w:t>Januari</w:t>
      </w:r>
      <w:proofErr w:type="spellEnd"/>
      <w:r w:rsidRPr="0023099C">
        <w:rPr>
          <w:rFonts w:ascii="Arial" w:hAnsi="Arial" w:cs="Arial"/>
          <w:color w:val="212121"/>
          <w:spacing w:val="1"/>
          <w:sz w:val="24"/>
          <w:szCs w:val="24"/>
        </w:rPr>
        <w:t xml:space="preserve"> </w:t>
      </w:r>
      <w:r w:rsidRPr="0023099C">
        <w:rPr>
          <w:rFonts w:ascii="Arial" w:hAnsi="Arial" w:cs="Arial"/>
          <w:color w:val="212121"/>
          <w:sz w:val="24"/>
          <w:szCs w:val="24"/>
        </w:rPr>
        <w:t>2021</w:t>
      </w:r>
    </w:p>
    <w:p w:rsidR="00B045ED" w:rsidRPr="0023099C" w:rsidRDefault="008E5F91">
      <w:pPr>
        <w:spacing w:before="46"/>
        <w:ind w:right="1445"/>
        <w:jc w:val="right"/>
        <w:rPr>
          <w:rFonts w:ascii="Arial" w:hAnsi="Arial" w:cs="Arial"/>
          <w:sz w:val="24"/>
          <w:szCs w:val="24"/>
        </w:rPr>
      </w:pPr>
      <w:r w:rsidRPr="0023099C">
        <w:rPr>
          <w:rFonts w:ascii="Arial" w:hAnsi="Arial" w:cs="Arial"/>
          <w:color w:val="212121"/>
          <w:spacing w:val="1"/>
          <w:sz w:val="24"/>
          <w:szCs w:val="24"/>
        </w:rPr>
        <w:t>P</w:t>
      </w:r>
      <w:r w:rsidRPr="0023099C">
        <w:rPr>
          <w:rFonts w:ascii="Arial" w:hAnsi="Arial" w:cs="Arial"/>
          <w:color w:val="212121"/>
          <w:spacing w:val="2"/>
          <w:sz w:val="24"/>
          <w:szCs w:val="24"/>
        </w:rPr>
        <w:t>T</w:t>
      </w:r>
      <w:r w:rsidRPr="0023099C">
        <w:rPr>
          <w:rFonts w:ascii="Arial" w:hAnsi="Arial" w:cs="Arial"/>
          <w:color w:val="212121"/>
          <w:sz w:val="24"/>
          <w:szCs w:val="24"/>
        </w:rPr>
        <w:t>.</w:t>
      </w:r>
      <w:r w:rsidRPr="0023099C">
        <w:rPr>
          <w:rFonts w:ascii="Arial" w:hAnsi="Arial" w:cs="Arial"/>
          <w:color w:val="212121"/>
          <w:spacing w:val="-2"/>
          <w:sz w:val="24"/>
          <w:szCs w:val="24"/>
        </w:rPr>
        <w:t xml:space="preserve"> B</w:t>
      </w:r>
      <w:r w:rsidRPr="0023099C">
        <w:rPr>
          <w:rFonts w:ascii="Arial" w:hAnsi="Arial" w:cs="Arial"/>
          <w:color w:val="212121"/>
          <w:spacing w:val="-5"/>
          <w:sz w:val="24"/>
          <w:szCs w:val="24"/>
        </w:rPr>
        <w:t>A</w:t>
      </w:r>
      <w:r w:rsidRPr="0023099C">
        <w:rPr>
          <w:rFonts w:ascii="Arial" w:hAnsi="Arial" w:cs="Arial"/>
          <w:color w:val="212121"/>
          <w:spacing w:val="1"/>
          <w:sz w:val="24"/>
          <w:szCs w:val="24"/>
        </w:rPr>
        <w:t>S</w:t>
      </w:r>
      <w:r w:rsidRPr="0023099C">
        <w:rPr>
          <w:rFonts w:ascii="Arial" w:hAnsi="Arial" w:cs="Arial"/>
          <w:color w:val="212121"/>
          <w:sz w:val="24"/>
          <w:szCs w:val="24"/>
        </w:rPr>
        <w:t xml:space="preserve">S </w:t>
      </w:r>
      <w:r w:rsidRPr="0023099C">
        <w:rPr>
          <w:rFonts w:ascii="Arial" w:hAnsi="Arial" w:cs="Arial"/>
          <w:color w:val="212121"/>
          <w:spacing w:val="2"/>
          <w:sz w:val="24"/>
          <w:szCs w:val="24"/>
        </w:rPr>
        <w:t>T</w:t>
      </w:r>
      <w:r w:rsidRPr="0023099C">
        <w:rPr>
          <w:rFonts w:ascii="Arial" w:hAnsi="Arial" w:cs="Arial"/>
          <w:color w:val="212121"/>
          <w:spacing w:val="1"/>
          <w:sz w:val="24"/>
          <w:szCs w:val="24"/>
        </w:rPr>
        <w:t>r</w:t>
      </w:r>
      <w:r w:rsidRPr="0023099C">
        <w:rPr>
          <w:rFonts w:ascii="Arial" w:hAnsi="Arial" w:cs="Arial"/>
          <w:color w:val="212121"/>
          <w:spacing w:val="-1"/>
          <w:sz w:val="24"/>
          <w:szCs w:val="24"/>
        </w:rPr>
        <w:t>a</w:t>
      </w:r>
      <w:r w:rsidRPr="0023099C">
        <w:rPr>
          <w:rFonts w:ascii="Arial" w:hAnsi="Arial" w:cs="Arial"/>
          <w:color w:val="212121"/>
          <w:spacing w:val="-4"/>
          <w:sz w:val="24"/>
          <w:szCs w:val="24"/>
        </w:rPr>
        <w:t>i</w:t>
      </w:r>
      <w:r w:rsidRPr="0023099C">
        <w:rPr>
          <w:rFonts w:ascii="Arial" w:hAnsi="Arial" w:cs="Arial"/>
          <w:color w:val="212121"/>
          <w:sz w:val="24"/>
          <w:szCs w:val="24"/>
        </w:rPr>
        <w:t>n</w:t>
      </w:r>
      <w:r w:rsidRPr="0023099C">
        <w:rPr>
          <w:rFonts w:ascii="Arial" w:hAnsi="Arial" w:cs="Arial"/>
          <w:color w:val="212121"/>
          <w:spacing w:val="-4"/>
          <w:sz w:val="24"/>
          <w:szCs w:val="24"/>
        </w:rPr>
        <w:t>i</w:t>
      </w:r>
      <w:r w:rsidRPr="0023099C">
        <w:rPr>
          <w:rFonts w:ascii="Arial" w:hAnsi="Arial" w:cs="Arial"/>
          <w:color w:val="212121"/>
          <w:sz w:val="24"/>
          <w:szCs w:val="24"/>
        </w:rPr>
        <w:t>ng</w:t>
      </w:r>
      <w:r w:rsidRPr="0023099C">
        <w:rPr>
          <w:rFonts w:ascii="Arial" w:hAnsi="Arial" w:cs="Arial"/>
          <w:color w:val="212121"/>
          <w:spacing w:val="-1"/>
          <w:sz w:val="24"/>
          <w:szCs w:val="24"/>
        </w:rPr>
        <w:t xml:space="preserve"> </w:t>
      </w:r>
      <w:r w:rsidRPr="0023099C">
        <w:rPr>
          <w:rFonts w:ascii="Arial" w:hAnsi="Arial" w:cs="Arial"/>
          <w:color w:val="212121"/>
          <w:spacing w:val="-2"/>
          <w:sz w:val="24"/>
          <w:szCs w:val="24"/>
        </w:rPr>
        <w:t>C</w:t>
      </w:r>
      <w:r w:rsidRPr="0023099C">
        <w:rPr>
          <w:rFonts w:ascii="Arial" w:hAnsi="Arial" w:cs="Arial"/>
          <w:color w:val="212121"/>
          <w:spacing w:val="4"/>
          <w:sz w:val="24"/>
          <w:szCs w:val="24"/>
        </w:rPr>
        <w:t>e</w:t>
      </w:r>
      <w:r w:rsidRPr="0023099C">
        <w:rPr>
          <w:rFonts w:ascii="Arial" w:hAnsi="Arial" w:cs="Arial"/>
          <w:color w:val="212121"/>
          <w:spacing w:val="-5"/>
          <w:sz w:val="24"/>
          <w:szCs w:val="24"/>
        </w:rPr>
        <w:t>n</w:t>
      </w:r>
      <w:r w:rsidRPr="0023099C">
        <w:rPr>
          <w:rFonts w:ascii="Arial" w:hAnsi="Arial" w:cs="Arial"/>
          <w:color w:val="212121"/>
          <w:spacing w:val="5"/>
          <w:sz w:val="24"/>
          <w:szCs w:val="24"/>
        </w:rPr>
        <w:t>t</w:t>
      </w:r>
      <w:r w:rsidRPr="0023099C">
        <w:rPr>
          <w:rFonts w:ascii="Arial" w:hAnsi="Arial" w:cs="Arial"/>
          <w:color w:val="212121"/>
          <w:spacing w:val="-1"/>
          <w:sz w:val="24"/>
          <w:szCs w:val="24"/>
        </w:rPr>
        <w:t>e</w:t>
      </w:r>
      <w:r w:rsidRPr="0023099C">
        <w:rPr>
          <w:rFonts w:ascii="Arial" w:hAnsi="Arial" w:cs="Arial"/>
          <w:color w:val="212121"/>
          <w:sz w:val="24"/>
          <w:szCs w:val="24"/>
        </w:rPr>
        <w:t>r</w:t>
      </w:r>
      <w:r w:rsidRPr="0023099C">
        <w:rPr>
          <w:rFonts w:ascii="Arial" w:hAnsi="Arial" w:cs="Arial"/>
          <w:color w:val="212121"/>
          <w:spacing w:val="2"/>
          <w:sz w:val="24"/>
          <w:szCs w:val="24"/>
        </w:rPr>
        <w:t xml:space="preserve"> </w:t>
      </w:r>
      <w:r w:rsidRPr="0023099C">
        <w:rPr>
          <w:rFonts w:ascii="Arial" w:hAnsi="Arial" w:cs="Arial"/>
          <w:color w:val="212121"/>
          <w:sz w:val="24"/>
          <w:szCs w:val="24"/>
        </w:rPr>
        <w:t>&amp;</w:t>
      </w:r>
      <w:r w:rsidRPr="0023099C">
        <w:rPr>
          <w:rFonts w:ascii="Arial" w:hAnsi="Arial" w:cs="Arial"/>
          <w:color w:val="212121"/>
          <w:spacing w:val="-2"/>
          <w:sz w:val="24"/>
          <w:szCs w:val="24"/>
        </w:rPr>
        <w:t xml:space="preserve"> C</w:t>
      </w:r>
      <w:r w:rsidRPr="0023099C">
        <w:rPr>
          <w:rFonts w:ascii="Arial" w:hAnsi="Arial" w:cs="Arial"/>
          <w:color w:val="212121"/>
          <w:spacing w:val="5"/>
          <w:w w:val="99"/>
          <w:sz w:val="24"/>
          <w:szCs w:val="24"/>
        </w:rPr>
        <w:t>o</w:t>
      </w:r>
      <w:r w:rsidRPr="0023099C">
        <w:rPr>
          <w:rFonts w:ascii="Arial" w:hAnsi="Arial" w:cs="Arial"/>
          <w:color w:val="212121"/>
          <w:spacing w:val="-5"/>
          <w:w w:val="99"/>
          <w:sz w:val="24"/>
          <w:szCs w:val="24"/>
        </w:rPr>
        <w:t>n</w:t>
      </w:r>
      <w:r w:rsidRPr="0023099C">
        <w:rPr>
          <w:rFonts w:ascii="Arial" w:hAnsi="Arial" w:cs="Arial"/>
          <w:color w:val="212121"/>
          <w:spacing w:val="-2"/>
          <w:w w:val="99"/>
          <w:sz w:val="24"/>
          <w:szCs w:val="24"/>
        </w:rPr>
        <w:t>s</w:t>
      </w:r>
      <w:r w:rsidRPr="0023099C">
        <w:rPr>
          <w:rFonts w:ascii="Arial" w:hAnsi="Arial" w:cs="Arial"/>
          <w:color w:val="212121"/>
          <w:spacing w:val="5"/>
          <w:w w:val="99"/>
          <w:sz w:val="24"/>
          <w:szCs w:val="24"/>
        </w:rPr>
        <w:t>u</w:t>
      </w:r>
      <w:r w:rsidRPr="0023099C">
        <w:rPr>
          <w:rFonts w:ascii="Arial" w:hAnsi="Arial" w:cs="Arial"/>
          <w:color w:val="212121"/>
          <w:spacing w:val="-9"/>
          <w:sz w:val="24"/>
          <w:szCs w:val="24"/>
        </w:rPr>
        <w:t>l</w:t>
      </w:r>
      <w:r w:rsidRPr="0023099C">
        <w:rPr>
          <w:rFonts w:ascii="Arial" w:hAnsi="Arial" w:cs="Arial"/>
          <w:color w:val="212121"/>
          <w:spacing w:val="5"/>
          <w:sz w:val="24"/>
          <w:szCs w:val="24"/>
        </w:rPr>
        <w:t>t</w:t>
      </w:r>
      <w:r w:rsidRPr="0023099C">
        <w:rPr>
          <w:rFonts w:ascii="Arial" w:hAnsi="Arial" w:cs="Arial"/>
          <w:color w:val="212121"/>
          <w:spacing w:val="-1"/>
          <w:sz w:val="24"/>
          <w:szCs w:val="24"/>
        </w:rPr>
        <w:t>a</w:t>
      </w:r>
      <w:r w:rsidRPr="0023099C">
        <w:rPr>
          <w:rFonts w:ascii="Arial" w:hAnsi="Arial" w:cs="Arial"/>
          <w:color w:val="212121"/>
          <w:spacing w:val="-5"/>
          <w:w w:val="99"/>
          <w:sz w:val="24"/>
          <w:szCs w:val="24"/>
        </w:rPr>
        <w:t>n</w:t>
      </w:r>
      <w:r w:rsidRPr="0023099C">
        <w:rPr>
          <w:rFonts w:ascii="Arial" w:hAnsi="Arial" w:cs="Arial"/>
          <w:color w:val="212121"/>
          <w:sz w:val="24"/>
          <w:szCs w:val="24"/>
        </w:rPr>
        <w:t>t</w:t>
      </w:r>
    </w:p>
    <w:p w:rsidR="00B045ED" w:rsidRPr="0023099C" w:rsidRDefault="00B045ED">
      <w:pPr>
        <w:spacing w:before="16" w:line="220" w:lineRule="exact"/>
        <w:rPr>
          <w:rFonts w:ascii="Arial" w:hAnsi="Arial" w:cs="Arial"/>
          <w:sz w:val="24"/>
          <w:szCs w:val="24"/>
        </w:rPr>
      </w:pPr>
    </w:p>
    <w:p w:rsidR="00B045ED" w:rsidRPr="0023099C" w:rsidRDefault="0023099C">
      <w:pPr>
        <w:ind w:left="7625"/>
        <w:rPr>
          <w:rFonts w:ascii="Arial" w:hAnsi="Arial" w:cs="Arial"/>
          <w:sz w:val="24"/>
          <w:szCs w:val="24"/>
        </w:rPr>
      </w:pPr>
      <w:r w:rsidRPr="0023099C">
        <w:rPr>
          <w:rFonts w:ascii="Arial" w:hAnsi="Arial" w:cs="Arial"/>
          <w:sz w:val="24"/>
          <w:szCs w:val="24"/>
        </w:rPr>
        <w:pict>
          <v:shape id="_x0000_i1104" type="#_x0000_t75" style="width:144.75pt;height:45.75pt">
            <v:imagedata r:id="rId7" o:title=""/>
          </v:shape>
        </w:pict>
      </w:r>
    </w:p>
    <w:p w:rsidR="00B045ED" w:rsidRPr="0023099C" w:rsidRDefault="00B045ED">
      <w:pPr>
        <w:spacing w:before="7" w:line="240" w:lineRule="exact"/>
        <w:rPr>
          <w:rFonts w:ascii="Arial" w:hAnsi="Arial" w:cs="Arial"/>
          <w:sz w:val="24"/>
          <w:szCs w:val="24"/>
        </w:rPr>
      </w:pPr>
    </w:p>
    <w:p w:rsidR="00B045ED" w:rsidRPr="0023099C" w:rsidRDefault="008E5F91">
      <w:pPr>
        <w:ind w:right="1442"/>
        <w:jc w:val="right"/>
        <w:rPr>
          <w:rFonts w:ascii="Arial" w:hAnsi="Arial" w:cs="Arial"/>
          <w:sz w:val="24"/>
          <w:szCs w:val="24"/>
        </w:rPr>
      </w:pPr>
      <w:r w:rsidRPr="0023099C">
        <w:rPr>
          <w:rFonts w:ascii="Arial" w:hAnsi="Arial" w:cs="Arial"/>
          <w:b/>
          <w:color w:val="212121"/>
          <w:spacing w:val="-2"/>
          <w:sz w:val="24"/>
          <w:szCs w:val="24"/>
        </w:rPr>
        <w:t>E</w:t>
      </w:r>
      <w:r w:rsidRPr="0023099C">
        <w:rPr>
          <w:rFonts w:ascii="Arial" w:hAnsi="Arial" w:cs="Arial"/>
          <w:b/>
          <w:color w:val="212121"/>
          <w:sz w:val="24"/>
          <w:szCs w:val="24"/>
        </w:rPr>
        <w:t xml:space="preserve">va </w:t>
      </w:r>
      <w:proofErr w:type="spellStart"/>
      <w:r w:rsidRPr="0023099C">
        <w:rPr>
          <w:rFonts w:ascii="Arial" w:hAnsi="Arial" w:cs="Arial"/>
          <w:b/>
          <w:color w:val="212121"/>
          <w:w w:val="99"/>
          <w:sz w:val="24"/>
          <w:szCs w:val="24"/>
        </w:rPr>
        <w:t>Ro</w:t>
      </w:r>
      <w:r w:rsidRPr="0023099C">
        <w:rPr>
          <w:rFonts w:ascii="Arial" w:hAnsi="Arial" w:cs="Arial"/>
          <w:b/>
          <w:color w:val="212121"/>
          <w:spacing w:val="-3"/>
          <w:w w:val="99"/>
          <w:sz w:val="24"/>
          <w:szCs w:val="24"/>
        </w:rPr>
        <w:t>sm</w:t>
      </w:r>
      <w:r w:rsidRPr="0023099C">
        <w:rPr>
          <w:rFonts w:ascii="Arial" w:hAnsi="Arial" w:cs="Arial"/>
          <w:b/>
          <w:color w:val="212121"/>
          <w:spacing w:val="5"/>
          <w:w w:val="99"/>
          <w:sz w:val="24"/>
          <w:szCs w:val="24"/>
        </w:rPr>
        <w:t>a</w:t>
      </w:r>
      <w:r w:rsidRPr="0023099C">
        <w:rPr>
          <w:rFonts w:ascii="Arial" w:hAnsi="Arial" w:cs="Arial"/>
          <w:b/>
          <w:color w:val="212121"/>
          <w:spacing w:val="-4"/>
          <w:sz w:val="24"/>
          <w:szCs w:val="24"/>
        </w:rPr>
        <w:t>l</w:t>
      </w:r>
      <w:r w:rsidRPr="0023099C">
        <w:rPr>
          <w:rFonts w:ascii="Arial" w:hAnsi="Arial" w:cs="Arial"/>
          <w:b/>
          <w:color w:val="212121"/>
          <w:sz w:val="24"/>
          <w:szCs w:val="24"/>
        </w:rPr>
        <w:t>ia</w:t>
      </w:r>
      <w:proofErr w:type="spellEnd"/>
    </w:p>
    <w:p w:rsidR="00B045ED" w:rsidRPr="0023099C" w:rsidRDefault="008E5F91">
      <w:pPr>
        <w:spacing w:before="36"/>
        <w:ind w:right="1441"/>
        <w:jc w:val="right"/>
        <w:rPr>
          <w:rFonts w:ascii="Arial" w:hAnsi="Arial" w:cs="Arial"/>
          <w:sz w:val="24"/>
          <w:szCs w:val="24"/>
        </w:rPr>
      </w:pPr>
      <w:proofErr w:type="spellStart"/>
      <w:r w:rsidRPr="0023099C">
        <w:rPr>
          <w:rFonts w:ascii="Arial" w:hAnsi="Arial" w:cs="Arial"/>
          <w:color w:val="212121"/>
          <w:spacing w:val="4"/>
          <w:sz w:val="24"/>
          <w:szCs w:val="24"/>
        </w:rPr>
        <w:t>D</w:t>
      </w:r>
      <w:r w:rsidRPr="0023099C">
        <w:rPr>
          <w:rFonts w:ascii="Arial" w:hAnsi="Arial" w:cs="Arial"/>
          <w:color w:val="212121"/>
          <w:spacing w:val="-9"/>
          <w:sz w:val="24"/>
          <w:szCs w:val="24"/>
        </w:rPr>
        <w:t>i</w:t>
      </w:r>
      <w:r w:rsidRPr="0023099C">
        <w:rPr>
          <w:rFonts w:ascii="Arial" w:hAnsi="Arial" w:cs="Arial"/>
          <w:color w:val="212121"/>
          <w:spacing w:val="1"/>
          <w:sz w:val="24"/>
          <w:szCs w:val="24"/>
        </w:rPr>
        <w:t>r</w:t>
      </w:r>
      <w:r w:rsidRPr="0023099C">
        <w:rPr>
          <w:rFonts w:ascii="Arial" w:hAnsi="Arial" w:cs="Arial"/>
          <w:color w:val="212121"/>
          <w:spacing w:val="-1"/>
          <w:sz w:val="24"/>
          <w:szCs w:val="24"/>
        </w:rPr>
        <w:t>e</w:t>
      </w:r>
      <w:r w:rsidRPr="0023099C">
        <w:rPr>
          <w:rFonts w:ascii="Arial" w:hAnsi="Arial" w:cs="Arial"/>
          <w:color w:val="212121"/>
          <w:sz w:val="24"/>
          <w:szCs w:val="24"/>
        </w:rPr>
        <w:t>k</w:t>
      </w:r>
      <w:r w:rsidRPr="0023099C">
        <w:rPr>
          <w:rFonts w:ascii="Arial" w:hAnsi="Arial" w:cs="Arial"/>
          <w:color w:val="212121"/>
          <w:spacing w:val="5"/>
          <w:sz w:val="24"/>
          <w:szCs w:val="24"/>
        </w:rPr>
        <w:t>t</w:t>
      </w:r>
      <w:r w:rsidRPr="0023099C">
        <w:rPr>
          <w:rFonts w:ascii="Arial" w:hAnsi="Arial" w:cs="Arial"/>
          <w:color w:val="212121"/>
          <w:sz w:val="24"/>
          <w:szCs w:val="24"/>
        </w:rPr>
        <w:t>ur</w:t>
      </w:r>
      <w:proofErr w:type="spellEnd"/>
      <w:r w:rsidRPr="0023099C">
        <w:rPr>
          <w:rFonts w:ascii="Arial" w:hAnsi="Arial" w:cs="Arial"/>
          <w:color w:val="212121"/>
          <w:spacing w:val="-1"/>
          <w:sz w:val="24"/>
          <w:szCs w:val="24"/>
        </w:rPr>
        <w:t xml:space="preserve"> </w:t>
      </w:r>
      <w:proofErr w:type="spellStart"/>
      <w:r w:rsidRPr="0023099C">
        <w:rPr>
          <w:rFonts w:ascii="Arial" w:hAnsi="Arial" w:cs="Arial"/>
          <w:color w:val="212121"/>
          <w:spacing w:val="-5"/>
          <w:w w:val="99"/>
          <w:sz w:val="24"/>
          <w:szCs w:val="24"/>
        </w:rPr>
        <w:t>U</w:t>
      </w:r>
      <w:r w:rsidRPr="0023099C">
        <w:rPr>
          <w:rFonts w:ascii="Arial" w:hAnsi="Arial" w:cs="Arial"/>
          <w:color w:val="212121"/>
          <w:spacing w:val="5"/>
          <w:sz w:val="24"/>
          <w:szCs w:val="24"/>
        </w:rPr>
        <w:t>t</w:t>
      </w:r>
      <w:r w:rsidRPr="0023099C">
        <w:rPr>
          <w:rFonts w:ascii="Arial" w:hAnsi="Arial" w:cs="Arial"/>
          <w:color w:val="212121"/>
          <w:spacing w:val="-1"/>
          <w:sz w:val="24"/>
          <w:szCs w:val="24"/>
        </w:rPr>
        <w:t>a</w:t>
      </w:r>
      <w:r w:rsidRPr="0023099C">
        <w:rPr>
          <w:rFonts w:ascii="Arial" w:hAnsi="Arial" w:cs="Arial"/>
          <w:color w:val="212121"/>
          <w:spacing w:val="-9"/>
          <w:sz w:val="24"/>
          <w:szCs w:val="24"/>
        </w:rPr>
        <w:t>m</w:t>
      </w:r>
      <w:r w:rsidRPr="0023099C">
        <w:rPr>
          <w:rFonts w:ascii="Arial" w:hAnsi="Arial" w:cs="Arial"/>
          <w:color w:val="212121"/>
          <w:sz w:val="24"/>
          <w:szCs w:val="24"/>
        </w:rPr>
        <w:t>a</w:t>
      </w:r>
      <w:proofErr w:type="spellEnd"/>
    </w:p>
    <w:p w:rsidR="00B045ED" w:rsidRPr="0023099C" w:rsidRDefault="00B045ED">
      <w:pPr>
        <w:spacing w:line="200" w:lineRule="exact"/>
        <w:rPr>
          <w:rFonts w:ascii="Arial" w:hAnsi="Arial" w:cs="Arial"/>
          <w:sz w:val="24"/>
          <w:szCs w:val="24"/>
        </w:rPr>
      </w:pPr>
    </w:p>
    <w:p w:rsidR="00B045ED" w:rsidRPr="0023099C" w:rsidRDefault="00B045ED">
      <w:pPr>
        <w:spacing w:line="200" w:lineRule="exact"/>
        <w:rPr>
          <w:rFonts w:ascii="Arial" w:hAnsi="Arial" w:cs="Arial"/>
          <w:sz w:val="24"/>
          <w:szCs w:val="24"/>
        </w:rPr>
      </w:pPr>
    </w:p>
    <w:p w:rsidR="00B045ED" w:rsidRPr="0023099C" w:rsidRDefault="00B045ED">
      <w:pPr>
        <w:spacing w:line="200" w:lineRule="exact"/>
        <w:rPr>
          <w:rFonts w:ascii="Arial" w:hAnsi="Arial" w:cs="Arial"/>
          <w:sz w:val="24"/>
          <w:szCs w:val="24"/>
        </w:rPr>
      </w:pPr>
    </w:p>
    <w:p w:rsidR="00B045ED" w:rsidRPr="0023099C" w:rsidRDefault="00B045ED">
      <w:pPr>
        <w:spacing w:line="200" w:lineRule="exact"/>
        <w:rPr>
          <w:rFonts w:ascii="Arial" w:hAnsi="Arial" w:cs="Arial"/>
          <w:sz w:val="24"/>
          <w:szCs w:val="24"/>
        </w:rPr>
      </w:pPr>
    </w:p>
    <w:p w:rsidR="00B045ED" w:rsidRPr="0023099C" w:rsidRDefault="00B045ED">
      <w:pPr>
        <w:spacing w:line="200" w:lineRule="exact"/>
        <w:rPr>
          <w:rFonts w:ascii="Arial" w:hAnsi="Arial" w:cs="Arial"/>
          <w:sz w:val="24"/>
          <w:szCs w:val="24"/>
        </w:rPr>
      </w:pPr>
    </w:p>
    <w:p w:rsidR="00B045ED" w:rsidRPr="0023099C" w:rsidRDefault="00B045ED">
      <w:pPr>
        <w:spacing w:line="200" w:lineRule="exact"/>
        <w:rPr>
          <w:rFonts w:ascii="Arial" w:hAnsi="Arial" w:cs="Arial"/>
          <w:sz w:val="24"/>
          <w:szCs w:val="24"/>
        </w:rPr>
      </w:pPr>
    </w:p>
    <w:p w:rsidR="00B045ED" w:rsidRPr="0023099C" w:rsidRDefault="00B045ED">
      <w:pPr>
        <w:spacing w:line="200" w:lineRule="exact"/>
        <w:rPr>
          <w:rFonts w:ascii="Arial" w:hAnsi="Arial" w:cs="Arial"/>
          <w:sz w:val="24"/>
          <w:szCs w:val="24"/>
        </w:rPr>
      </w:pPr>
    </w:p>
    <w:p w:rsidR="00B045ED" w:rsidRPr="0023099C" w:rsidRDefault="00B045ED">
      <w:pPr>
        <w:spacing w:line="200" w:lineRule="exact"/>
        <w:rPr>
          <w:rFonts w:ascii="Arial" w:hAnsi="Arial" w:cs="Arial"/>
          <w:sz w:val="24"/>
          <w:szCs w:val="24"/>
        </w:rPr>
      </w:pPr>
    </w:p>
    <w:p w:rsidR="00B045ED" w:rsidRPr="0023099C" w:rsidRDefault="00B045ED">
      <w:pPr>
        <w:spacing w:line="200" w:lineRule="exact"/>
        <w:rPr>
          <w:rFonts w:ascii="Arial" w:hAnsi="Arial" w:cs="Arial"/>
          <w:sz w:val="24"/>
          <w:szCs w:val="24"/>
        </w:rPr>
      </w:pPr>
    </w:p>
    <w:p w:rsidR="00B045ED" w:rsidRPr="0023099C" w:rsidRDefault="00B045ED">
      <w:pPr>
        <w:spacing w:line="200" w:lineRule="exact"/>
        <w:rPr>
          <w:rFonts w:ascii="Arial" w:hAnsi="Arial" w:cs="Arial"/>
          <w:sz w:val="24"/>
          <w:szCs w:val="24"/>
        </w:rPr>
      </w:pPr>
    </w:p>
    <w:p w:rsidR="00B045ED" w:rsidRPr="0023099C" w:rsidRDefault="00B045ED">
      <w:pPr>
        <w:spacing w:line="200" w:lineRule="exact"/>
        <w:rPr>
          <w:rFonts w:ascii="Arial" w:hAnsi="Arial" w:cs="Arial"/>
          <w:sz w:val="24"/>
          <w:szCs w:val="24"/>
        </w:rPr>
      </w:pPr>
    </w:p>
    <w:p w:rsidR="00B045ED" w:rsidRPr="0023099C" w:rsidRDefault="00B045ED">
      <w:pPr>
        <w:spacing w:before="12" w:line="200" w:lineRule="exact"/>
        <w:rPr>
          <w:rFonts w:ascii="Arial" w:hAnsi="Arial" w:cs="Arial"/>
          <w:sz w:val="24"/>
          <w:szCs w:val="24"/>
        </w:rPr>
      </w:pPr>
    </w:p>
    <w:p w:rsidR="00B045ED" w:rsidRPr="0023099C" w:rsidRDefault="0023099C">
      <w:pPr>
        <w:rPr>
          <w:rFonts w:ascii="Arial" w:hAnsi="Arial" w:cs="Arial"/>
          <w:sz w:val="24"/>
          <w:szCs w:val="24"/>
        </w:rPr>
      </w:pPr>
      <w:r w:rsidRPr="0023099C">
        <w:rPr>
          <w:rFonts w:ascii="Arial" w:hAnsi="Arial" w:cs="Arial"/>
          <w:sz w:val="24"/>
          <w:szCs w:val="24"/>
        </w:rPr>
        <w:lastRenderedPageBreak/>
        <w:pict>
          <v:shape id="_x0000_i1113" type="#_x0000_t75" style="width:595.5pt;height:28.5pt">
            <v:imagedata r:id="rId8" o:title=""/>
          </v:shape>
        </w:pict>
      </w:r>
    </w:p>
    <w:sectPr w:rsidR="00B045ED" w:rsidRPr="0023099C">
      <w:type w:val="continuous"/>
      <w:pgSz w:w="11920" w:h="16840"/>
      <w:pgMar w:top="4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61B80"/>
    <w:multiLevelType w:val="multilevel"/>
    <w:tmpl w:val="6DE0C59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5ED"/>
    <w:rsid w:val="0023099C"/>
    <w:rsid w:val="008E5F91"/>
    <w:rsid w:val="00B045ED"/>
    <w:rsid w:val="00B2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5B601DF"/>
  <w15:docId w15:val="{6C4D3DD7-4D1A-44C5-821E-75C434DE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 BASS</cp:lastModifiedBy>
  <cp:revision>3</cp:revision>
  <cp:lastPrinted>2021-01-11T10:07:00Z</cp:lastPrinted>
  <dcterms:created xsi:type="dcterms:W3CDTF">2021-01-11T10:07:00Z</dcterms:created>
  <dcterms:modified xsi:type="dcterms:W3CDTF">2021-01-11T10:12:00Z</dcterms:modified>
</cp:coreProperties>
</file>